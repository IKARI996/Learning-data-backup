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93" w:rsidRPr="000058DC" w:rsidRDefault="00C90093" w:rsidP="00C90093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  <w:lang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58DC">
        <w:rPr>
          <w:rFonts w:ascii="黑体" w:eastAsia="黑体" w:hint="eastAsia"/>
          <w:b/>
          <w:sz w:val="52"/>
          <w:szCs w:val="52"/>
          <w:lang w:val="zh-CN"/>
        </w:rPr>
        <w:t>实</w:t>
      </w:r>
      <w:r>
        <w:rPr>
          <w:rFonts w:ascii="黑体" w:eastAsia="黑体" w:hint="eastAsia"/>
          <w:b/>
          <w:sz w:val="52"/>
          <w:szCs w:val="52"/>
          <w:lang w:val="zh-CN"/>
        </w:rPr>
        <w:t xml:space="preserve"> </w:t>
      </w:r>
      <w:r w:rsidRPr="000058DC">
        <w:rPr>
          <w:rFonts w:ascii="黑体" w:eastAsia="黑体" w:hint="eastAsia"/>
          <w:b/>
          <w:sz w:val="52"/>
          <w:szCs w:val="52"/>
          <w:lang w:val="zh-CN"/>
        </w:rPr>
        <w:t>验</w:t>
      </w:r>
      <w:r>
        <w:rPr>
          <w:rFonts w:ascii="黑体" w:eastAsia="黑体" w:hint="eastAsia"/>
          <w:b/>
          <w:sz w:val="52"/>
          <w:szCs w:val="52"/>
          <w:lang w:val="zh-CN"/>
        </w:rPr>
        <w:t xml:space="preserve"> </w:t>
      </w:r>
      <w:r w:rsidR="008062A9">
        <w:rPr>
          <w:rFonts w:ascii="黑体" w:eastAsia="黑体" w:hint="eastAsia"/>
          <w:b/>
          <w:sz w:val="52"/>
          <w:szCs w:val="52"/>
          <w:lang w:val="zh-CN" w:eastAsia="zh-CN"/>
        </w:rPr>
        <w:t xml:space="preserve">预 习 </w:t>
      </w:r>
      <w:r w:rsidRPr="000058DC">
        <w:rPr>
          <w:rFonts w:ascii="黑体" w:eastAsia="黑体" w:hint="eastAsia"/>
          <w:b/>
          <w:sz w:val="52"/>
          <w:szCs w:val="52"/>
          <w:lang w:val="zh-CN"/>
        </w:rPr>
        <w:t>报</w:t>
      </w:r>
      <w:r>
        <w:rPr>
          <w:rFonts w:ascii="黑体" w:eastAsia="黑体" w:hint="eastAsia"/>
          <w:b/>
          <w:sz w:val="52"/>
          <w:szCs w:val="52"/>
          <w:lang w:val="zh-CN"/>
        </w:rPr>
        <w:t xml:space="preserve"> </w:t>
      </w:r>
      <w:r w:rsidRPr="000058DC">
        <w:rPr>
          <w:rFonts w:ascii="黑体" w:eastAsia="黑体" w:hint="eastAsia"/>
          <w:b/>
          <w:sz w:val="52"/>
          <w:szCs w:val="52"/>
          <w:lang w:val="zh-CN"/>
        </w:rPr>
        <w:t>告</w:t>
      </w:r>
    </w:p>
    <w:p w:rsidR="00C90093" w:rsidRDefault="00C90093" w:rsidP="00C90093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C90093" w:rsidRPr="00E55F8F" w:rsidTr="007F0E02">
        <w:tc>
          <w:tcPr>
            <w:tcW w:w="1188" w:type="dxa"/>
          </w:tcPr>
          <w:p w:rsidR="00C90093" w:rsidRPr="00E55F8F" w:rsidRDefault="00C90093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 w:eastAsia="zh-CN"/>
              </w:rPr>
            </w:pPr>
            <w:r w:rsidRPr="00E55F8F">
              <w:rPr>
                <w:rFonts w:ascii="宋体" w:hAnsi="宋体" w:hint="eastAsia"/>
                <w:b/>
                <w:szCs w:val="21"/>
                <w:lang w:val="zh-CN"/>
              </w:rPr>
              <w:t xml:space="preserve">实 验 </w:t>
            </w:r>
            <w:r>
              <w:rPr>
                <w:rFonts w:ascii="宋体" w:hAnsi="宋体" w:hint="eastAsia"/>
                <w:b/>
                <w:szCs w:val="21"/>
                <w:lang w:val="zh-CN"/>
              </w:rPr>
              <w:t>人</w:t>
            </w:r>
          </w:p>
        </w:tc>
        <w:tc>
          <w:tcPr>
            <w:tcW w:w="1652" w:type="dxa"/>
            <w:gridSpan w:val="2"/>
          </w:tcPr>
          <w:p w:rsidR="00C90093" w:rsidRPr="00E55F8F" w:rsidRDefault="007755AD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 w:eastAsia="zh-CN"/>
              </w:rPr>
              <w:t>陈潇楠</w:t>
            </w:r>
            <w:r w:rsidR="00C90093" w:rsidRPr="00E55F8F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</w:t>
            </w:r>
          </w:p>
        </w:tc>
        <w:tc>
          <w:tcPr>
            <w:tcW w:w="868" w:type="dxa"/>
          </w:tcPr>
          <w:p w:rsidR="00C90093" w:rsidRPr="00E55F8F" w:rsidRDefault="00C90093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 w:eastAsia="zh-CN"/>
              </w:rPr>
            </w:pPr>
            <w:r w:rsidRPr="00E55F8F">
              <w:rPr>
                <w:rFonts w:ascii="宋体" w:hAnsi="宋体" w:hint="eastAsia"/>
                <w:b/>
                <w:szCs w:val="21"/>
                <w:lang w:val="zh-CN"/>
              </w:rPr>
              <w:t xml:space="preserve">学 </w:t>
            </w:r>
            <w:r>
              <w:rPr>
                <w:rFonts w:ascii="宋体" w:hAnsi="宋体" w:hint="eastAsia"/>
                <w:b/>
                <w:szCs w:val="21"/>
                <w:lang w:val="zh-CN"/>
              </w:rPr>
              <w:t>号</w:t>
            </w:r>
          </w:p>
        </w:tc>
        <w:tc>
          <w:tcPr>
            <w:tcW w:w="1620" w:type="dxa"/>
          </w:tcPr>
          <w:p w:rsidR="00C90093" w:rsidRPr="00E55F8F" w:rsidRDefault="007755AD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 w:eastAsia="zh-CN"/>
              </w:rPr>
              <w:t>10389418</w:t>
            </w:r>
            <w:r w:rsidR="00C90093" w:rsidRPr="00E55F8F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900" w:type="dxa"/>
          </w:tcPr>
          <w:p w:rsidR="00C90093" w:rsidRPr="00E55F8F" w:rsidRDefault="00C90093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 w:eastAsia="zh-CN"/>
              </w:rPr>
            </w:pPr>
            <w:r w:rsidRPr="00E55F8F">
              <w:rPr>
                <w:rFonts w:ascii="宋体" w:hAnsi="宋体" w:hint="eastAsia"/>
                <w:b/>
                <w:szCs w:val="21"/>
                <w:lang w:val="zh-CN"/>
              </w:rPr>
              <w:t xml:space="preserve">日 </w:t>
            </w:r>
            <w:r>
              <w:rPr>
                <w:rFonts w:ascii="宋体" w:hAnsi="宋体" w:hint="eastAsia"/>
                <w:b/>
                <w:szCs w:val="21"/>
                <w:lang w:val="zh-CN"/>
              </w:rPr>
              <w:t>期</w:t>
            </w:r>
          </w:p>
        </w:tc>
        <w:tc>
          <w:tcPr>
            <w:tcW w:w="2294" w:type="dxa"/>
          </w:tcPr>
          <w:p w:rsidR="00C90093" w:rsidRPr="00E55F8F" w:rsidRDefault="00C90093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E55F8F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</w:t>
            </w:r>
          </w:p>
        </w:tc>
      </w:tr>
      <w:tr w:rsidR="00C90093" w:rsidRPr="00E55F8F" w:rsidTr="007F0E02">
        <w:tc>
          <w:tcPr>
            <w:tcW w:w="1188" w:type="dxa"/>
          </w:tcPr>
          <w:p w:rsidR="00C90093" w:rsidRPr="00E55F8F" w:rsidRDefault="00C90093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proofErr w:type="spellStart"/>
            <w:r w:rsidRPr="00E55F8F">
              <w:rPr>
                <w:rFonts w:ascii="宋体" w:hAnsi="宋体" w:hint="eastAsia"/>
                <w:b/>
                <w:szCs w:val="21"/>
                <w:lang w:val="zh-CN"/>
              </w:rPr>
              <w:t>院（系</w:t>
            </w:r>
            <w:proofErr w:type="spellEnd"/>
            <w:r w:rsidRPr="00E55F8F">
              <w:rPr>
                <w:rFonts w:ascii="宋体" w:hAnsi="宋体" w:hint="eastAsia"/>
                <w:b/>
                <w:szCs w:val="21"/>
                <w:lang w:val="zh-CN"/>
              </w:rPr>
              <w:t>）：</w:t>
            </w:r>
          </w:p>
        </w:tc>
        <w:tc>
          <w:tcPr>
            <w:tcW w:w="2520" w:type="dxa"/>
            <w:gridSpan w:val="3"/>
          </w:tcPr>
          <w:p w:rsidR="00C90093" w:rsidRPr="00E55F8F" w:rsidRDefault="00C90093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proofErr w:type="spellStart"/>
            <w:r w:rsidRPr="00E55F8F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软件学院</w:t>
            </w:r>
            <w:proofErr w:type="spellEnd"/>
            <w:r w:rsidRPr="00E55F8F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</w:t>
            </w:r>
          </w:p>
        </w:tc>
        <w:tc>
          <w:tcPr>
            <w:tcW w:w="1620" w:type="dxa"/>
          </w:tcPr>
          <w:p w:rsidR="00C90093" w:rsidRPr="00E55F8F" w:rsidRDefault="00C90093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proofErr w:type="spellStart"/>
            <w:r w:rsidRPr="00E55F8F">
              <w:rPr>
                <w:rFonts w:ascii="宋体" w:hAnsi="宋体" w:hint="eastAsia"/>
                <w:b/>
                <w:szCs w:val="21"/>
                <w:lang w:val="zh-CN"/>
              </w:rPr>
              <w:t>专业（班级</w:t>
            </w:r>
            <w:proofErr w:type="spellEnd"/>
            <w:r w:rsidRPr="00E55F8F">
              <w:rPr>
                <w:rFonts w:ascii="宋体" w:hAnsi="宋体" w:hint="eastAsia"/>
                <w:b/>
                <w:szCs w:val="21"/>
                <w:lang w:val="zh-CN"/>
              </w:rPr>
              <w:t>）：</w:t>
            </w:r>
          </w:p>
        </w:tc>
        <w:tc>
          <w:tcPr>
            <w:tcW w:w="3194" w:type="dxa"/>
            <w:gridSpan w:val="2"/>
          </w:tcPr>
          <w:p w:rsidR="00C90093" w:rsidRPr="00E55F8F" w:rsidRDefault="007755AD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 w:eastAsia="zh-CN"/>
              </w:rPr>
              <w:t>20</w:t>
            </w:r>
            <w:r w:rsidR="00C90093">
              <w:rPr>
                <w:rFonts w:ascii="宋体" w:hAnsi="宋体" w:hint="eastAsia"/>
                <w:b/>
                <w:szCs w:val="21"/>
                <w:u w:val="single"/>
                <w:lang w:val="zh-CN" w:eastAsia="zh-CN"/>
              </w:rPr>
              <w:t>10</w:t>
            </w:r>
            <w:r>
              <w:rPr>
                <w:rFonts w:ascii="宋体" w:hAnsi="宋体" w:hint="eastAsia"/>
                <w:b/>
                <w:szCs w:val="21"/>
                <w:u w:val="single"/>
                <w:lang w:val="zh-CN" w:eastAsia="zh-CN"/>
              </w:rPr>
              <w:t>级电子政务</w:t>
            </w:r>
            <w:r w:rsidR="00C90093">
              <w:rPr>
                <w:rFonts w:ascii="宋体" w:hAnsi="宋体" w:hint="eastAsia"/>
                <w:b/>
                <w:szCs w:val="21"/>
                <w:u w:val="single"/>
                <w:lang w:val="zh-CN" w:eastAsia="zh-CN"/>
              </w:rPr>
              <w:t>2班</w:t>
            </w:r>
            <w:r w:rsidR="00C90093" w:rsidRPr="00E55F8F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</w:t>
            </w:r>
            <w:r w:rsidR="00C90093" w:rsidRPr="00E55F8F">
              <w:rPr>
                <w:rFonts w:ascii="黑体" w:eastAsia="黑体" w:hint="eastAsia"/>
                <w:szCs w:val="21"/>
                <w:u w:val="single"/>
                <w:lang w:val="zh-CN"/>
              </w:rPr>
              <w:t xml:space="preserve">               </w:t>
            </w:r>
          </w:p>
        </w:tc>
      </w:tr>
      <w:tr w:rsidR="00C90093" w:rsidRPr="00E55F8F" w:rsidTr="007F0E02">
        <w:tc>
          <w:tcPr>
            <w:tcW w:w="1548" w:type="dxa"/>
            <w:gridSpan w:val="2"/>
          </w:tcPr>
          <w:p w:rsidR="00C90093" w:rsidRPr="00E55F8F" w:rsidRDefault="00C90093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</w:t>
            </w:r>
            <w:proofErr w:type="spellEnd"/>
          </w:p>
        </w:tc>
        <w:tc>
          <w:tcPr>
            <w:tcW w:w="6974" w:type="dxa"/>
            <w:gridSpan w:val="5"/>
          </w:tcPr>
          <w:p w:rsidR="00C90093" w:rsidRPr="004A6430" w:rsidRDefault="00C90093" w:rsidP="007F0E02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bCs/>
                <w:sz w:val="28"/>
                <w:szCs w:val="28"/>
                <w:u w:val="single"/>
                <w:lang w:eastAsia="zh-CN"/>
              </w:rPr>
            </w:pPr>
            <w:r w:rsidRPr="00E55F8F">
              <w:rPr>
                <w:rFonts w:ascii="宋体" w:hAnsi="宋体" w:hint="eastAsia"/>
                <w:b/>
                <w:sz w:val="28"/>
                <w:szCs w:val="28"/>
                <w:u w:val="single"/>
                <w:lang w:val="zh-CN" w:eastAsia="zh-CN"/>
              </w:rPr>
              <w:t xml:space="preserve">           </w:t>
            </w:r>
            <w:r w:rsidR="004A6430" w:rsidRPr="004A6430">
              <w:rPr>
                <w:rFonts w:ascii="宋体" w:hAnsi="宋体" w:hint="eastAsia"/>
                <w:b/>
                <w:bCs/>
                <w:sz w:val="28"/>
                <w:szCs w:val="28"/>
                <w:u w:val="single"/>
                <w:lang w:eastAsia="zh-CN"/>
              </w:rPr>
              <w:t>实验六  同步计数器的设计</w:t>
            </w:r>
            <w:bookmarkStart w:id="0" w:name="_GoBack"/>
            <w:bookmarkEnd w:id="0"/>
            <w:r w:rsidRPr="00E55F8F">
              <w:rPr>
                <w:rFonts w:ascii="宋体" w:hAnsi="宋体" w:hint="eastAsia"/>
                <w:b/>
                <w:sz w:val="28"/>
                <w:szCs w:val="28"/>
                <w:u w:val="single"/>
                <w:lang w:val="zh-CN" w:eastAsia="zh-CN"/>
              </w:rPr>
              <w:t xml:space="preserve">                      </w:t>
            </w:r>
          </w:p>
        </w:tc>
      </w:tr>
    </w:tbl>
    <w:p w:rsidR="003A3AE9" w:rsidRPr="00C90093" w:rsidRDefault="00C90093" w:rsidP="00C90093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 w:eastAsia="zh-CN"/>
        </w:rPr>
      </w:pPr>
      <w:r w:rsidRPr="00842B43">
        <w:rPr>
          <w:rFonts w:ascii="宋体" w:hAnsi="宋体" w:hint="eastAsia"/>
          <w:szCs w:val="21"/>
          <w:u w:val="thick"/>
          <w:lang w:val="zh-CN" w:eastAsia="zh-CN"/>
        </w:rPr>
        <w:t xml:space="preserve">                                               </w:t>
      </w:r>
      <w:r>
        <w:rPr>
          <w:rFonts w:ascii="宋体" w:hAnsi="宋体" w:hint="eastAsia"/>
          <w:szCs w:val="21"/>
          <w:u w:val="thick"/>
          <w:lang w:val="zh-CN" w:eastAsia="zh-CN"/>
        </w:rPr>
        <w:t xml:space="preserve">   </w:t>
      </w:r>
      <w:r w:rsidRPr="00842B43">
        <w:rPr>
          <w:rFonts w:ascii="宋体" w:hAnsi="宋体" w:hint="eastAsia"/>
          <w:szCs w:val="21"/>
          <w:u w:val="thick"/>
          <w:lang w:val="zh-CN" w:eastAsia="zh-CN"/>
        </w:rPr>
        <w:t xml:space="preserve">     </w:t>
      </w:r>
      <w:r>
        <w:rPr>
          <w:rFonts w:ascii="宋体" w:hAnsi="宋体" w:hint="eastAsia"/>
          <w:szCs w:val="21"/>
          <w:u w:val="thick"/>
          <w:lang w:val="zh-CN" w:eastAsia="zh-CN"/>
        </w:rPr>
        <w:t xml:space="preserve"> </w:t>
      </w:r>
      <w:r w:rsidRPr="00842B43">
        <w:rPr>
          <w:rFonts w:ascii="宋体" w:hAnsi="宋体" w:hint="eastAsia"/>
          <w:szCs w:val="21"/>
          <w:u w:val="thick"/>
          <w:lang w:val="zh-CN" w:eastAsia="zh-CN"/>
        </w:rPr>
        <w:t xml:space="preserve"> </w:t>
      </w:r>
      <w:r>
        <w:rPr>
          <w:rFonts w:ascii="宋体" w:hAnsi="宋体" w:hint="eastAsia"/>
          <w:szCs w:val="21"/>
          <w:u w:val="thick"/>
          <w:lang w:val="zh-CN" w:eastAsia="zh-CN"/>
        </w:rPr>
        <w:t xml:space="preserve"> </w:t>
      </w:r>
      <w:r w:rsidRPr="00842B43">
        <w:rPr>
          <w:rFonts w:ascii="宋体" w:hAnsi="宋体" w:hint="eastAsia"/>
          <w:szCs w:val="21"/>
          <w:u w:val="thick"/>
          <w:lang w:val="zh-CN" w:eastAsia="zh-CN"/>
        </w:rPr>
        <w:t xml:space="preserve">    </w:t>
      </w:r>
      <w:r>
        <w:rPr>
          <w:rFonts w:ascii="宋体" w:hAnsi="宋体" w:hint="eastAsia"/>
          <w:szCs w:val="21"/>
          <w:u w:val="thick"/>
          <w:lang w:val="zh-CN" w:eastAsia="zh-CN"/>
        </w:rPr>
        <w:t xml:space="preserve">                </w:t>
      </w:r>
    </w:p>
    <w:p w:rsidR="004A6430" w:rsidRDefault="004A6430" w:rsidP="004A6430">
      <w:pPr>
        <w:widowControl w:val="0"/>
        <w:numPr>
          <w:ilvl w:val="0"/>
          <w:numId w:val="7"/>
        </w:numPr>
        <w:spacing w:after="0" w:line="240" w:lineRule="auto"/>
        <w:rPr>
          <w:rFonts w:hint="eastAsia"/>
          <w:b/>
          <w:bCs/>
          <w:sz w:val="30"/>
          <w:lang w:eastAsia="zh-CN"/>
        </w:rPr>
      </w:pPr>
      <w:r>
        <w:rPr>
          <w:rFonts w:hint="eastAsia"/>
          <w:b/>
          <w:bCs/>
          <w:sz w:val="30"/>
          <w:lang w:eastAsia="zh-CN"/>
        </w:rPr>
        <w:t>实验内容</w:t>
      </w:r>
    </w:p>
    <w:p w:rsidR="004A6430" w:rsidRDefault="004A6430" w:rsidP="004A6430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用</w:t>
      </w:r>
      <w:r>
        <w:rPr>
          <w:rFonts w:hint="eastAsia"/>
          <w:sz w:val="28"/>
          <w:lang w:eastAsia="zh-CN"/>
        </w:rPr>
        <w:t>J-K</w:t>
      </w:r>
      <w:r>
        <w:rPr>
          <w:rFonts w:hint="eastAsia"/>
          <w:sz w:val="28"/>
          <w:lang w:eastAsia="zh-CN"/>
        </w:rPr>
        <w:t>触发器和门电路设计一个特殊的</w:t>
      </w:r>
      <w:r>
        <w:rPr>
          <w:rFonts w:hint="eastAsia"/>
          <w:sz w:val="28"/>
          <w:lang w:eastAsia="zh-CN"/>
        </w:rPr>
        <w:t>12</w:t>
      </w:r>
      <w:r>
        <w:rPr>
          <w:rFonts w:hint="eastAsia"/>
          <w:sz w:val="28"/>
          <w:lang w:eastAsia="zh-CN"/>
        </w:rPr>
        <w:t>进制计数器，其十进制的状态转换图为：</w:t>
      </w:r>
    </w:p>
    <w:p w:rsidR="004A6430" w:rsidRDefault="004A6430" w:rsidP="004A6430">
      <w:pPr>
        <w:rPr>
          <w:rFonts w:ascii="Arial" w:hAnsi="Arial" w:cs="Arial" w:hint="eastAsia"/>
          <w:sz w:val="28"/>
          <w:lang w:eastAsia="zh-CN"/>
        </w:rPr>
      </w:pPr>
      <w:r>
        <w:rPr>
          <w:sz w:val="28"/>
        </w:rPr>
        <w:pict>
          <v:line id="_x0000_s1029" style="position:absolute;flip:y;z-index:251664384;mso-wrap-style:square" from="10.4pt,22.6pt" to="11.2pt,51.85pt">
            <v:stroke endarrow="block"/>
          </v:line>
        </w:pict>
      </w:r>
      <w:r>
        <w:rPr>
          <w:sz w:val="28"/>
        </w:rPr>
        <w:pict>
          <v:line id="_x0000_s1026" style="position:absolute;z-index:251661312;mso-wrap-style:square" from="333.7pt,25.2pt" to="334.45pt,55.65pt">
            <v:stroke endarrow="block"/>
          </v:line>
        </w:pict>
      </w:r>
      <w:r>
        <w:rPr>
          <w:rFonts w:ascii="Arial" w:hAnsi="Arial" w:cs="Arial" w:hint="eastAsia"/>
          <w:sz w:val="28"/>
          <w:lang w:eastAsia="zh-CN"/>
        </w:rPr>
        <w:t>01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02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03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04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05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06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07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08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09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10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11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12</w:t>
      </w:r>
    </w:p>
    <w:p w:rsidR="004A6430" w:rsidRDefault="004A6430" w:rsidP="004A6430">
      <w:pPr>
        <w:rPr>
          <w:rFonts w:eastAsia="宋体" w:hint="eastAsia"/>
          <w:kern w:val="2"/>
          <w:sz w:val="28"/>
          <w:lang w:eastAsia="zh-CN"/>
        </w:rPr>
      </w:pPr>
      <w:r>
        <w:rPr>
          <w:sz w:val="28"/>
        </w:rPr>
        <w:pict>
          <v:line id="_x0000_s1027" style="position:absolute;flip:x y;z-index:251662336;mso-wrap-style:square" from="5.85pt,23.2pt" to="332.9pt,25.15pt">
            <v:stroke endarrow="block"/>
          </v:line>
        </w:pict>
      </w:r>
    </w:p>
    <w:p w:rsidR="004A6430" w:rsidRDefault="004A6430" w:rsidP="004A6430">
      <w:pPr>
        <w:widowControl w:val="0"/>
        <w:numPr>
          <w:ilvl w:val="0"/>
          <w:numId w:val="8"/>
        </w:numPr>
        <w:spacing w:after="0" w:line="240" w:lineRule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考虑增加一个变量</w:t>
      </w:r>
      <w:r>
        <w:rPr>
          <w:rFonts w:hint="eastAsia"/>
          <w:sz w:val="28"/>
          <w:lang w:eastAsia="zh-CN"/>
        </w:rPr>
        <w:t>D</w:t>
      </w:r>
      <w:r>
        <w:rPr>
          <w:rFonts w:hint="eastAsia"/>
          <w:sz w:val="28"/>
          <w:lang w:eastAsia="zh-CN"/>
        </w:rPr>
        <w:t>，当</w:t>
      </w:r>
      <w:r>
        <w:rPr>
          <w:rFonts w:hint="eastAsia"/>
          <w:sz w:val="28"/>
          <w:lang w:eastAsia="zh-CN"/>
        </w:rPr>
        <w:t>D = 0</w:t>
      </w:r>
      <w:r>
        <w:rPr>
          <w:rFonts w:hint="eastAsia"/>
          <w:sz w:val="28"/>
          <w:lang w:eastAsia="zh-CN"/>
        </w:rPr>
        <w:t>时，计数器按顺时针形势运行，当</w:t>
      </w:r>
      <w:r>
        <w:rPr>
          <w:rFonts w:hint="eastAsia"/>
          <w:sz w:val="28"/>
          <w:lang w:eastAsia="zh-CN"/>
        </w:rPr>
        <w:t>D = 1</w:t>
      </w:r>
      <w:r>
        <w:rPr>
          <w:rFonts w:hint="eastAsia"/>
          <w:sz w:val="28"/>
          <w:lang w:eastAsia="zh-CN"/>
        </w:rPr>
        <w:t>时，无论计数器当前处于什么状态，计数器按逆时针运行。此处接线复杂，可利用仿真软件进行仿真。</w:t>
      </w:r>
    </w:p>
    <w:p w:rsidR="004A6430" w:rsidRDefault="004A6430" w:rsidP="004A6430">
      <w:pPr>
        <w:widowControl w:val="0"/>
        <w:numPr>
          <w:ilvl w:val="0"/>
          <w:numId w:val="9"/>
        </w:numPr>
        <w:spacing w:after="0" w:line="240" w:lineRule="auto"/>
        <w:rPr>
          <w:rFonts w:hint="eastAsia"/>
          <w:b/>
          <w:bCs/>
          <w:sz w:val="30"/>
          <w:lang w:eastAsia="zh-CN"/>
        </w:rPr>
      </w:pPr>
      <w:r>
        <w:rPr>
          <w:rFonts w:hint="eastAsia"/>
          <w:b/>
          <w:bCs/>
          <w:sz w:val="30"/>
          <w:lang w:eastAsia="zh-CN"/>
        </w:rPr>
        <w:t>实验设计思路</w:t>
      </w:r>
    </w:p>
    <w:p w:rsidR="004A6430" w:rsidRDefault="004A6430" w:rsidP="004A6430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按照时序逻辑电路的设计步骤分步进行电路的实现。</w:t>
      </w:r>
    </w:p>
    <w:p w:rsidR="004A6430" w:rsidRDefault="004A6430" w:rsidP="004A6430">
      <w:pPr>
        <w:rPr>
          <w:rFonts w:ascii="Arial" w:hAnsi="Arial" w:cs="Arial"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原始状态图</w:t>
      </w:r>
      <w:r>
        <w:rPr>
          <w:rFonts w:ascii="Arial" w:hAnsi="Arial" w:cs="Arial"/>
          <w:sz w:val="28"/>
          <w:lang w:eastAsia="zh-CN"/>
        </w:rPr>
        <w:t>→</w:t>
      </w:r>
      <w:proofErr w:type="gramStart"/>
      <w:r>
        <w:rPr>
          <w:rFonts w:hint="eastAsia"/>
          <w:sz w:val="28"/>
          <w:lang w:eastAsia="zh-CN"/>
        </w:rPr>
        <w:t>最</w:t>
      </w:r>
      <w:proofErr w:type="gramEnd"/>
      <w:r>
        <w:rPr>
          <w:rFonts w:hint="eastAsia"/>
          <w:sz w:val="28"/>
          <w:lang w:eastAsia="zh-CN"/>
        </w:rPr>
        <w:t>简状态图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hint="eastAsia"/>
          <w:sz w:val="28"/>
          <w:lang w:eastAsia="zh-CN"/>
        </w:rPr>
        <w:t>状态分配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选触发器，求时钟、输出、状态、驱动方程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画电路图</w:t>
      </w:r>
      <w:r>
        <w:rPr>
          <w:rFonts w:ascii="Arial" w:hAnsi="Arial" w:cs="Arial"/>
          <w:sz w:val="28"/>
          <w:lang w:eastAsia="zh-CN"/>
        </w:rPr>
        <w:t>→</w:t>
      </w:r>
      <w:r>
        <w:rPr>
          <w:rFonts w:ascii="Arial" w:hAnsi="Arial" w:cs="Arial" w:hint="eastAsia"/>
          <w:sz w:val="28"/>
          <w:lang w:eastAsia="zh-CN"/>
        </w:rPr>
        <w:t>检查电路是否能自启。</w:t>
      </w:r>
    </w:p>
    <w:p w:rsidR="004A6430" w:rsidRDefault="004A6430" w:rsidP="004A6430">
      <w:pPr>
        <w:rPr>
          <w:rFonts w:hint="eastAsia"/>
          <w:b/>
          <w:bCs/>
          <w:sz w:val="30"/>
          <w:lang w:eastAsia="zh-CN"/>
        </w:rPr>
      </w:pPr>
      <w:r>
        <w:rPr>
          <w:rFonts w:hint="eastAsia"/>
          <w:b/>
          <w:bCs/>
          <w:sz w:val="30"/>
          <w:lang w:eastAsia="zh-CN"/>
        </w:rPr>
        <w:t>三、实验具体操作</w:t>
      </w:r>
    </w:p>
    <w:p w:rsidR="004A6430" w:rsidRDefault="004A6430" w:rsidP="004A6430">
      <w:pPr>
        <w:rPr>
          <w:rFonts w:ascii="Arial" w:hAnsi="Arial" w:cs="Arial" w:hint="eastAsia"/>
          <w:sz w:val="28"/>
          <w:lang w:eastAsia="zh-CN"/>
        </w:rPr>
      </w:pPr>
      <w:r>
        <w:rPr>
          <w:rFonts w:ascii="Arial" w:hAnsi="Arial" w:cs="Arial" w:hint="eastAsia"/>
          <w:sz w:val="28"/>
          <w:lang w:eastAsia="zh-CN"/>
        </w:rPr>
        <w:lastRenderedPageBreak/>
        <w:t>1.</w:t>
      </w:r>
      <w:r>
        <w:rPr>
          <w:rFonts w:ascii="Arial" w:hAnsi="Arial" w:cs="Arial" w:hint="eastAsia"/>
          <w:sz w:val="28"/>
          <w:lang w:eastAsia="zh-CN"/>
        </w:rPr>
        <w:t>原始状态图</w:t>
      </w:r>
    </w:p>
    <w:p w:rsidR="004A6430" w:rsidRDefault="004A6430" w:rsidP="004A6430">
      <w:pPr>
        <w:rPr>
          <w:rFonts w:ascii="Arial" w:hAnsi="Arial" w:cs="Arial" w:hint="eastAsia"/>
          <w:sz w:val="28"/>
          <w:lang w:eastAsia="zh-CN"/>
        </w:rPr>
      </w:pPr>
      <w:r>
        <w:pict>
          <v:oval id="_x0000_s1034" style="position:absolute;margin-left:342.85pt;margin-top:16.55pt;width:37.3pt;height:36.45pt;z-index:251669504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0110</w:t>
                  </w:r>
                </w:p>
              </w:txbxContent>
            </v:textbox>
          </v:oval>
        </w:pict>
      </w:r>
      <w:r>
        <w:pict>
          <v:oval id="_x0000_s1033" style="position:absolute;margin-left:273.85pt;margin-top:15.05pt;width:37.3pt;height:36.45pt;z-index:251668480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0101</w:t>
                  </w:r>
                </w:p>
              </w:txbxContent>
            </v:textbox>
          </v:oval>
        </w:pict>
      </w:r>
      <w:r>
        <w:pict>
          <v:line id="_x0000_s1044" style="position:absolute;z-index:251679744;mso-wrap-style:square" from="245.9pt,30.45pt" to="263.9pt,30.5pt">
            <v:stroke endarrow="block"/>
          </v:line>
        </w:pict>
      </w:r>
      <w:r>
        <w:pict>
          <v:oval id="_x0000_s1032" style="position:absolute;margin-left:202.6pt;margin-top:12.8pt;width:37.3pt;height:36.45pt;z-index:251667456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0100</w:t>
                  </w:r>
                </w:p>
              </w:txbxContent>
            </v:textbox>
          </v:oval>
        </w:pict>
      </w:r>
      <w:r>
        <w:pict>
          <v:line id="_x0000_s1043" style="position:absolute;z-index:251678720;mso-wrap-style:square" from="179.15pt,30.75pt" to="197.15pt,30.8pt">
            <v:stroke endarrow="block"/>
          </v:line>
        </w:pict>
      </w:r>
      <w:r>
        <w:pict>
          <v:oval id="_x0000_s1031" style="position:absolute;margin-left:133.6pt;margin-top:13.55pt;width:37.3pt;height:36.45pt;z-index:251666432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0011</w:t>
                  </w:r>
                </w:p>
              </w:txbxContent>
            </v:textbox>
          </v:oval>
        </w:pict>
      </w:r>
      <w:r>
        <w:pict>
          <v:oval id="_x0000_s1030" style="position:absolute;margin-left:66.85pt;margin-top:13.1pt;width:37.3pt;height:38.75pt;z-index:251665408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0010</w:t>
                  </w:r>
                </w:p>
              </w:txbxContent>
            </v:textbox>
          </v:oval>
        </w:pict>
      </w:r>
      <w:r>
        <w:pict>
          <v:line id="_x0000_s1041" style="position:absolute;z-index:251676672;mso-wrap-style:square" from="38.9pt,31.05pt" to="56.9pt,31.1pt">
            <v:stroke endarrow="block"/>
          </v:line>
        </w:pict>
      </w:r>
      <w:r>
        <w:pict>
          <v:oval id="_x0000_s1028" style="position:absolute;margin-left:-8.15pt;margin-top:12.2pt;width:37.3pt;height:36.45pt;z-index:251663360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0001</w:t>
                  </w:r>
                </w:p>
              </w:txbxContent>
            </v:textbox>
          </v:oval>
        </w:pict>
      </w:r>
    </w:p>
    <w:p w:rsidR="004A6430" w:rsidRDefault="004A6430" w:rsidP="004A6430">
      <w:pPr>
        <w:rPr>
          <w:rFonts w:hint="eastAsia"/>
          <w:sz w:val="28"/>
          <w:lang w:eastAsia="zh-CN"/>
        </w:rPr>
      </w:pPr>
      <w:r>
        <w:pict>
          <v:line id="_x0000_s1052" style="position:absolute;flip:y;z-index:251687936;mso-wrap-style:square" from="8.9pt,24.6pt" to="8.95pt,42.6pt">
            <v:stroke endarrow="block"/>
          </v:line>
        </w:pict>
      </w:r>
      <w:r>
        <w:pict>
          <v:line id="_x0000_s1051" style="position:absolute;z-index:251686912;mso-wrap-style:square" from="359.9pt,29.1pt" to="359.95pt,48.6pt">
            <v:stroke endarrow="block"/>
          </v:line>
        </w:pict>
      </w:r>
      <w:r>
        <w:pict>
          <v:line id="_x0000_s1045" style="position:absolute;z-index:251680768;mso-wrap-style:square" from="318.65pt,2.85pt" to="336.65pt,2.9pt">
            <v:stroke endarrow="block"/>
          </v:line>
        </w:pict>
      </w:r>
      <w:r>
        <w:pict>
          <v:line id="_x0000_s1042" style="position:absolute;z-index:251677696;mso-wrap-style:square" from="108.65pt,1.05pt" to="126.65pt,1.1pt">
            <v:stroke endarrow="block"/>
          </v:line>
        </w:pict>
      </w:r>
    </w:p>
    <w:p w:rsidR="004A6430" w:rsidRDefault="004A6430" w:rsidP="004A6430">
      <w:pPr>
        <w:rPr>
          <w:lang w:eastAsia="zh-CN"/>
        </w:rPr>
      </w:pPr>
      <w:r>
        <w:pict>
          <v:line id="_x0000_s1050" style="position:absolute;z-index:251685888;mso-wrap-style:square" from="317.9pt,41.4pt" to="335.9pt,41.45pt">
            <v:stroke endarrow="block"/>
          </v:line>
        </w:pict>
      </w:r>
      <w:r>
        <w:pict>
          <v:line id="_x0000_s1049" style="position:absolute;z-index:251684864;mso-wrap-style:square" from="247.4pt,40.65pt" to="265.4pt,40.7pt">
            <v:stroke endarrow="block"/>
          </v:line>
        </w:pict>
      </w:r>
      <w:r>
        <w:pict>
          <v:line id="_x0000_s1048" style="position:absolute;z-index:251683840;mso-wrap-style:square" from="177.65pt,39.9pt" to="195.65pt,39.95pt">
            <v:stroke endarrow="block"/>
          </v:line>
        </w:pict>
      </w:r>
      <w:r>
        <w:pict>
          <v:line id="_x0000_s1047" style="position:absolute;z-index:251682816;mso-wrap-style:square" from="109.4pt,37.65pt" to="127.4pt,37.7pt">
            <v:stroke endarrow="block"/>
          </v:line>
        </w:pict>
      </w:r>
      <w:r>
        <w:pict>
          <v:oval id="_x0000_s1036" style="position:absolute;margin-left:273.85pt;margin-top:23.9pt;width:37.3pt;height:36.45pt;z-index:251671552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1000</w:t>
                  </w:r>
                </w:p>
              </w:txbxContent>
            </v:textbox>
          </v:oval>
        </w:pict>
      </w:r>
      <w:r>
        <w:pict>
          <v:oval id="_x0000_s1037" style="position:absolute;margin-left:201.85pt;margin-top:23.15pt;width:37.3pt;height:36.45pt;z-index:251672576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1001</w:t>
                  </w:r>
                </w:p>
              </w:txbxContent>
            </v:textbox>
          </v:oval>
        </w:pict>
      </w:r>
      <w:r>
        <w:pict>
          <v:oval id="_x0000_s1039" style="position:absolute;margin-left:65.35pt;margin-top:18.65pt;width:37.3pt;height:36.45pt;z-index:251674624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1011</w:t>
                  </w:r>
                </w:p>
              </w:txbxContent>
            </v:textbox>
          </v:oval>
        </w:pict>
      </w:r>
      <w:r>
        <w:pict>
          <v:oval id="_x0000_s1038" style="position:absolute;margin-left:135.1pt;margin-top:20.15pt;width:37.3pt;height:36.45pt;z-index:251673600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1010</w:t>
                  </w:r>
                </w:p>
              </w:txbxContent>
            </v:textbox>
          </v:oval>
        </w:pict>
      </w:r>
      <w:r>
        <w:pict>
          <v:line id="_x0000_s1046" style="position:absolute;z-index:251681792;mso-wrap-style:square" from="35.9pt,36.9pt" to="53.9pt,36.95pt">
            <v:stroke endarrow="block"/>
          </v:line>
        </w:pict>
      </w:r>
      <w:r>
        <w:pict>
          <v:oval id="_x0000_s1035" style="position:absolute;margin-left:343.6pt;margin-top:24.65pt;width:37.3pt;height:36.45pt;z-index:251670528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0111</w:t>
                  </w:r>
                </w:p>
              </w:txbxContent>
            </v:textbox>
          </v:oval>
        </w:pict>
      </w:r>
      <w:r>
        <w:pict>
          <v:oval id="_x0000_s1040" style="position:absolute;margin-left:-10.4pt;margin-top:16.25pt;width:37.3pt;height:36.45pt;z-index:251675648;mso-wrap-style:square">
            <v:fill opacity="0"/>
            <v:textbox>
              <w:txbxContent>
                <w:p w:rsidR="004A6430" w:rsidRDefault="004A6430" w:rsidP="004A6430">
                  <w:pPr>
                    <w:rPr>
                      <w:rFonts w:eastAsia="宋体" w:hint="eastAsia"/>
                      <w:sz w:val="15"/>
                      <w:lang w:eastAsia="zh-CN"/>
                    </w:rPr>
                  </w:pPr>
                  <w:r>
                    <w:rPr>
                      <w:rFonts w:hint="eastAsia"/>
                      <w:sz w:val="15"/>
                      <w:lang w:eastAsia="zh-CN"/>
                    </w:rPr>
                    <w:t>1100</w:t>
                  </w:r>
                </w:p>
              </w:txbxContent>
            </v:textbox>
          </v:oval>
        </w:pict>
      </w:r>
    </w:p>
    <w:p w:rsidR="004A6430" w:rsidRDefault="004A6430" w:rsidP="004A6430">
      <w:pPr>
        <w:rPr>
          <w:rFonts w:eastAsia="宋体" w:hint="eastAsia"/>
          <w:kern w:val="2"/>
          <w:sz w:val="21"/>
          <w:lang w:eastAsia="zh-CN"/>
        </w:rPr>
      </w:pPr>
    </w:p>
    <w:p w:rsidR="004A6430" w:rsidRDefault="004A6430" w:rsidP="004A6430">
      <w:pPr>
        <w:rPr>
          <w:rFonts w:hint="eastAsia"/>
          <w:lang w:eastAsia="zh-CN"/>
        </w:rPr>
      </w:pPr>
    </w:p>
    <w:p w:rsidR="004A6430" w:rsidRDefault="004A6430" w:rsidP="004A6430">
      <w:pPr>
        <w:rPr>
          <w:rFonts w:hint="eastAsia"/>
          <w:lang w:eastAsia="zh-CN"/>
        </w:rPr>
      </w:pPr>
    </w:p>
    <w:p w:rsidR="004A6430" w:rsidRDefault="004A6430" w:rsidP="004A6430">
      <w:pPr>
        <w:rPr>
          <w:rFonts w:hint="eastAsia"/>
          <w:lang w:eastAsia="zh-CN"/>
        </w:rPr>
      </w:pPr>
    </w:p>
    <w:p w:rsidR="004A6430" w:rsidRDefault="004A6430" w:rsidP="004A6430">
      <w:pPr>
        <w:rPr>
          <w:rFonts w:hint="eastAsia"/>
          <w:lang w:eastAsia="zh-CN"/>
        </w:rPr>
      </w:pPr>
    </w:p>
    <w:p w:rsidR="004A6430" w:rsidRDefault="004A6430" w:rsidP="004A6430">
      <w:pPr>
        <w:rPr>
          <w:rFonts w:hint="eastAsia"/>
          <w:lang w:eastAsia="zh-CN"/>
        </w:rPr>
      </w:pPr>
    </w:p>
    <w:p w:rsidR="004A6430" w:rsidRDefault="004A6430" w:rsidP="004A6430">
      <w:pPr>
        <w:rPr>
          <w:rFonts w:hint="eastAsia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 w:rsidR="004A6430" w:rsidTr="00BF28B9">
        <w:trPr>
          <w:jc w:val="center"/>
        </w:trPr>
        <w:tc>
          <w:tcPr>
            <w:tcW w:w="2840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当前状态</w:t>
            </w:r>
          </w:p>
        </w:tc>
        <w:tc>
          <w:tcPr>
            <w:tcW w:w="2840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jc w:val="center"/>
              <w:rPr>
                <w:rFonts w:hint="eastAsia"/>
                <w:sz w:val="28"/>
                <w:lang w:eastAsia="zh-CN"/>
              </w:rPr>
            </w:pPr>
            <w:proofErr w:type="gramStart"/>
            <w:r>
              <w:rPr>
                <w:rFonts w:hint="eastAsia"/>
                <w:sz w:val="28"/>
                <w:lang w:eastAsia="zh-CN"/>
              </w:rPr>
              <w:t>次态</w:t>
            </w:r>
            <w:proofErr w:type="gramEnd"/>
            <w:r>
              <w:rPr>
                <w:rFonts w:hint="eastAsia"/>
                <w:sz w:val="28"/>
                <w:lang w:eastAsia="zh-CN"/>
              </w:rPr>
              <w:t>D=0</w:t>
            </w:r>
          </w:p>
        </w:tc>
        <w:tc>
          <w:tcPr>
            <w:tcW w:w="2842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jc w:val="center"/>
              <w:rPr>
                <w:rFonts w:hint="eastAsia"/>
                <w:sz w:val="28"/>
                <w:lang w:eastAsia="zh-CN"/>
              </w:rPr>
            </w:pPr>
            <w:proofErr w:type="gramStart"/>
            <w:r>
              <w:rPr>
                <w:rFonts w:hint="eastAsia"/>
                <w:sz w:val="28"/>
                <w:lang w:eastAsia="zh-CN"/>
              </w:rPr>
              <w:t>次态</w:t>
            </w:r>
            <w:proofErr w:type="gramEnd"/>
            <w:r>
              <w:rPr>
                <w:rFonts w:hint="eastAsia"/>
                <w:sz w:val="28"/>
                <w:lang w:eastAsia="zh-CN"/>
              </w:rPr>
              <w:t>D=1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Q0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lastRenderedPageBreak/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rPr>
          <w:jc w:val="center"/>
        </w:trPr>
        <w:tc>
          <w:tcPr>
            <w:tcW w:w="71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</w:tbl>
    <w:p w:rsidR="004A6430" w:rsidRDefault="004A6430" w:rsidP="004A6430">
      <w:pPr>
        <w:widowControl w:val="0"/>
        <w:numPr>
          <w:ilvl w:val="0"/>
          <w:numId w:val="10"/>
        </w:numPr>
        <w:spacing w:after="0" w:line="240" w:lineRule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最简状态图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1"/>
        <w:gridCol w:w="2880"/>
      </w:tblGrid>
      <w:tr w:rsidR="004A6430" w:rsidTr="00BF28B9">
        <w:tc>
          <w:tcPr>
            <w:tcW w:w="2761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proofErr w:type="spellStart"/>
            <w:r>
              <w:rPr>
                <w:rFonts w:hint="eastAsia"/>
                <w:sz w:val="28"/>
                <w:lang w:eastAsia="zh-CN"/>
              </w:rPr>
              <w:t>Qn</w:t>
            </w:r>
            <w:proofErr w:type="spellEnd"/>
            <w:r>
              <w:rPr>
                <w:rFonts w:hint="eastAsia"/>
                <w:sz w:val="28"/>
                <w:lang w:eastAsia="zh-CN"/>
              </w:rPr>
              <w:t xml:space="preserve">         Qn+1</w:t>
            </w:r>
          </w:p>
        </w:tc>
        <w:tc>
          <w:tcPr>
            <w:tcW w:w="288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 xml:space="preserve"> J              K</w:t>
            </w:r>
          </w:p>
        </w:tc>
      </w:tr>
      <w:tr w:rsidR="004A6430" w:rsidTr="00BF28B9">
        <w:tc>
          <w:tcPr>
            <w:tcW w:w="2761" w:type="dxa"/>
          </w:tcPr>
          <w:p w:rsidR="004A6430" w:rsidRDefault="004A6430" w:rsidP="00BF28B9">
            <w:pPr>
              <w:tabs>
                <w:tab w:val="right" w:pos="2545"/>
              </w:tabs>
              <w:rPr>
                <w:rFonts w:hint="eastAsia"/>
                <w:sz w:val="28"/>
                <w:lang w:eastAsia="zh-CN"/>
              </w:rPr>
            </w:pPr>
            <w:r>
              <w:pict>
                <v:line id="_x0000_s1053" style="position:absolute;z-index:251688960;mso-wrap-style:square;mso-position-horizontal-relative:text;mso-position-vertical-relative:text" from="14.9pt,17.4pt" to="80.9pt,17.45pt">
                  <v:stroke endarrow="block"/>
                </v:line>
              </w:pict>
            </w:r>
            <w:r>
              <w:rPr>
                <w:rFonts w:hint="eastAsia"/>
                <w:sz w:val="28"/>
                <w:lang w:eastAsia="zh-CN"/>
              </w:rPr>
              <w:t>0            0</w:t>
            </w:r>
          </w:p>
        </w:tc>
        <w:tc>
          <w:tcPr>
            <w:tcW w:w="288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              X</w:t>
            </w:r>
          </w:p>
        </w:tc>
      </w:tr>
      <w:tr w:rsidR="004A6430" w:rsidTr="00BF28B9">
        <w:tc>
          <w:tcPr>
            <w:tcW w:w="2761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line id="_x0000_s1054" style="position:absolute;z-index:251689984;mso-wrap-style:square;mso-position-horizontal-relative:text;mso-position-vertical-relative:text" from="16.4pt,15.9pt" to="82.4pt,15.95pt">
                  <v:stroke endarrow="block"/>
                </v:line>
              </w:pict>
            </w:r>
            <w:r>
              <w:rPr>
                <w:rFonts w:hint="eastAsia"/>
                <w:sz w:val="28"/>
                <w:lang w:eastAsia="zh-CN"/>
              </w:rPr>
              <w:t>0            1</w:t>
            </w:r>
          </w:p>
        </w:tc>
        <w:tc>
          <w:tcPr>
            <w:tcW w:w="288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              X</w:t>
            </w:r>
          </w:p>
        </w:tc>
      </w:tr>
      <w:tr w:rsidR="004A6430" w:rsidTr="00BF28B9">
        <w:tc>
          <w:tcPr>
            <w:tcW w:w="2761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line id="_x0000_s1055" style="position:absolute;z-index:251691008;mso-wrap-style:square;mso-position-horizontal-relative:text;mso-position-vertical-relative:text" from="18.65pt,16.65pt" to="84.65pt,16.7pt">
                  <v:stroke endarrow="block"/>
                </v:line>
              </w:pict>
            </w:r>
            <w:r>
              <w:rPr>
                <w:rFonts w:hint="eastAsia"/>
                <w:sz w:val="28"/>
                <w:lang w:eastAsia="zh-CN"/>
              </w:rPr>
              <w:t>1            0</w:t>
            </w:r>
          </w:p>
        </w:tc>
        <w:tc>
          <w:tcPr>
            <w:tcW w:w="288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              1</w:t>
            </w:r>
          </w:p>
        </w:tc>
      </w:tr>
      <w:tr w:rsidR="004A6430" w:rsidTr="00BF28B9">
        <w:tc>
          <w:tcPr>
            <w:tcW w:w="2761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line id="_x0000_s1056" style="position:absolute;z-index:251692032;mso-wrap-style:square;mso-position-horizontal-relative:text;mso-position-vertical-relative:text" from="17.9pt,14.95pt" to="83.9pt,15pt">
                  <v:stroke endarrow="block"/>
                </v:line>
              </w:pict>
            </w:r>
            <w:r>
              <w:rPr>
                <w:rFonts w:hint="eastAsia"/>
                <w:sz w:val="28"/>
                <w:lang w:eastAsia="zh-CN"/>
              </w:rPr>
              <w:t>1            1</w:t>
            </w:r>
          </w:p>
        </w:tc>
        <w:tc>
          <w:tcPr>
            <w:tcW w:w="288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              0</w:t>
            </w:r>
          </w:p>
        </w:tc>
      </w:tr>
    </w:tbl>
    <w:p w:rsidR="004A6430" w:rsidRDefault="004A6430" w:rsidP="004A6430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              </w:t>
      </w:r>
      <w:r>
        <w:rPr>
          <w:rFonts w:hint="eastAsia"/>
          <w:b/>
          <w:bCs/>
          <w:sz w:val="28"/>
          <w:lang w:eastAsia="zh-CN"/>
        </w:rPr>
        <w:t xml:space="preserve"> JK</w:t>
      </w:r>
      <w:r>
        <w:rPr>
          <w:rFonts w:hint="eastAsia"/>
          <w:b/>
          <w:bCs/>
          <w:sz w:val="28"/>
          <w:lang w:eastAsia="zh-CN"/>
        </w:rPr>
        <w:t>转换图</w:t>
      </w:r>
    </w:p>
    <w:p w:rsidR="004A6430" w:rsidRDefault="004A6430" w:rsidP="004A6430">
      <w:pPr>
        <w:rPr>
          <w:rFonts w:hint="eastAsia"/>
          <w:sz w:val="28"/>
          <w:lang w:eastAsia="zh-CN"/>
        </w:rPr>
      </w:pPr>
    </w:p>
    <w:p w:rsidR="004A6430" w:rsidRDefault="004A6430" w:rsidP="004A6430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状态化简：</w:t>
      </w:r>
    </w:p>
    <w:tbl>
      <w:tblPr>
        <w:tblpPr w:leftFromText="180" w:rightFromText="180" w:vertAnchor="text" w:horzAnchor="page" w:tblpX="6587" w:tblpY="123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lastRenderedPageBreak/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74" style="position:absolute;margin-left:-.2pt;margin-top:.05pt;width:136.5pt;height:123pt;z-index:251710464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</w:tbl>
    <w:p w:rsidR="004A6430" w:rsidRDefault="004A6430" w:rsidP="004A6430">
      <w:pPr>
        <w:rPr>
          <w:rFonts w:eastAsia="宋体" w:hint="eastAsia"/>
          <w:b/>
          <w:bCs/>
          <w:sz w:val="28"/>
          <w:lang w:eastAsia="zh-CN"/>
        </w:rPr>
      </w:pPr>
      <w:r>
        <w:rPr>
          <w:rFonts w:hint="eastAsia"/>
          <w:b/>
          <w:bCs/>
          <w:sz w:val="28"/>
          <w:lang w:eastAsia="zh-CN"/>
        </w:rPr>
        <w:t>当</w:t>
      </w:r>
      <w:r>
        <w:rPr>
          <w:rFonts w:hint="eastAsia"/>
          <w:b/>
          <w:bCs/>
          <w:sz w:val="28"/>
          <w:lang w:eastAsia="zh-CN"/>
        </w:rPr>
        <w:t>D=0</w:t>
      </w:r>
      <w:r>
        <w:rPr>
          <w:rFonts w:hint="eastAsia"/>
          <w:b/>
          <w:bCs/>
          <w:sz w:val="28"/>
          <w:lang w:eastAsia="zh-CN"/>
        </w:rPr>
        <w:t>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73" style="position:absolute;margin-left:-3.9pt;margin-top:41.7pt;width:136.5pt;height:123pt;z-index:251709440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57" style="position:absolute;margin-left:-42.85pt;margin-top:26pt;width:24.75pt;height:27pt;z-index:251693056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J0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65" style="position:absolute;margin-left:38.1pt;margin-top:24.85pt;width:34.8pt;height:27pt;z-index:251701248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K0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</w:tbl>
    <w:tbl>
      <w:tblPr>
        <w:tblpPr w:leftFromText="180" w:rightFromText="180" w:vertAnchor="text" w:horzAnchor="page" w:tblpX="6607" w:tblpY="107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76" style="position:absolute;margin-left:-4.15pt;margin-top:3.05pt;width:60.75pt;height:124.5pt;z-index:251712512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</w:tbl>
    <w:p w:rsidR="004A6430" w:rsidRDefault="004A6430" w:rsidP="004A6430">
      <w:pPr>
        <w:rPr>
          <w:rFonts w:hint="eastAsia"/>
          <w:sz w:val="13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75" style="position:absolute;margin-left:-3.15pt;margin-top:3.75pt;width:60.75pt;height:117.75pt;z-index:251711488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66" style="position:absolute;margin-left:44.1pt;margin-top:29.45pt;width:32.25pt;height:37.5pt;z-index:251702272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K1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60" style="position:absolute;margin-left:-47.35pt;margin-top:8pt;width:24.75pt;height:27pt;z-index:251696128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J1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</w:tbl>
    <w:p w:rsidR="004A6430" w:rsidRDefault="004A6430" w:rsidP="004A6430">
      <w:pPr>
        <w:rPr>
          <w:rFonts w:hint="eastAsia"/>
          <w:sz w:val="13"/>
          <w:lang w:eastAsia="zh-CN"/>
        </w:rPr>
      </w:pPr>
    </w:p>
    <w:tbl>
      <w:tblPr>
        <w:tblpPr w:leftFromText="180" w:rightFromText="180" w:vertAnchor="text" w:horzAnchor="page" w:tblpX="6472" w:tblpY="26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78" style="position:absolute;margin-left:29.55pt;margin-top:4pt;width:33pt;height:120pt;z-index:251714560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lastRenderedPageBreak/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79" style="position:absolute;margin-left:-.45pt;margin-top:3.6pt;width:134.25pt;height:57pt;z-index:251715584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</w:tbl>
    <w:p w:rsidR="004A6430" w:rsidRDefault="004A6430" w:rsidP="004A6430">
      <w:pPr>
        <w:rPr>
          <w:rFonts w:hint="eastAsia"/>
          <w:sz w:val="13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77" style="position:absolute;margin-left:-3.15pt;margin-top:3.95pt;width:28.5pt;height:118.5pt;z-index:251713536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59" style="position:absolute;margin-left:-47.3pt;margin-top:7.15pt;width:24.75pt;height:27pt;z-index:251695104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J2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67" style="position:absolute;margin-left:37pt;margin-top:4.55pt;width:34.15pt;height:27pt;z-index:251703296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K2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</w:tbl>
    <w:p w:rsidR="004A6430" w:rsidRDefault="004A6430" w:rsidP="004A6430">
      <w:pPr>
        <w:rPr>
          <w:rFonts w:hint="eastAsia"/>
          <w:sz w:val="13"/>
          <w:lang w:eastAsia="zh-CN"/>
        </w:rPr>
      </w:pPr>
    </w:p>
    <w:tbl>
      <w:tblPr>
        <w:tblpPr w:leftFromText="180" w:rightFromText="180" w:vertAnchor="text" w:horzAnchor="page" w:tblpX="6892" w:tblpY="78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81" style="position:absolute;margin-left:.3pt;margin-top:6.35pt;width:129pt;height:54pt;z-index:251717632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</w:tbl>
    <w:p w:rsidR="004A6430" w:rsidRDefault="004A6430" w:rsidP="004A6430">
      <w:pPr>
        <w:rPr>
          <w:rFonts w:hint="eastAsia"/>
          <w:sz w:val="13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58" style="position:absolute;margin-left:-47.3pt;margin-top:2.25pt;width:24.75pt;height:27pt;z-index:251694080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J3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80" style="position:absolute;margin-left:-2.4pt;margin-top:7.8pt;width:27pt;height:54pt;z-index:251716608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68" style="position:absolute;margin-left:42.6pt;margin-top:7.1pt;width:40.1pt;height:27pt;z-index:251704320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K3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</w:tbl>
    <w:p w:rsidR="004A6430" w:rsidRDefault="004A6430" w:rsidP="004A6430">
      <w:pPr>
        <w:rPr>
          <w:rFonts w:hint="eastAsia"/>
          <w:sz w:val="13"/>
          <w:lang w:eastAsia="zh-CN"/>
        </w:rPr>
      </w:pPr>
    </w:p>
    <w:p w:rsidR="004A6430" w:rsidRDefault="004A6430" w:rsidP="004A6430">
      <w:pPr>
        <w:rPr>
          <w:rFonts w:hint="eastAsia"/>
          <w:b/>
          <w:bCs/>
          <w:sz w:val="28"/>
          <w:lang w:eastAsia="zh-CN"/>
        </w:rPr>
      </w:pPr>
      <w:r>
        <w:rPr>
          <w:rFonts w:hint="eastAsia"/>
          <w:b/>
          <w:bCs/>
          <w:sz w:val="28"/>
          <w:lang w:eastAsia="zh-CN"/>
        </w:rPr>
        <w:t>当</w:t>
      </w:r>
      <w:r>
        <w:rPr>
          <w:rFonts w:hint="eastAsia"/>
          <w:b/>
          <w:bCs/>
          <w:sz w:val="28"/>
          <w:lang w:eastAsia="zh-CN"/>
        </w:rPr>
        <w:t>D=1</w:t>
      </w:r>
      <w:r>
        <w:rPr>
          <w:rFonts w:hint="eastAsia"/>
          <w:b/>
          <w:bCs/>
          <w:sz w:val="28"/>
          <w:lang w:eastAsia="zh-CN"/>
        </w:rPr>
        <w:t>时：</w:t>
      </w:r>
    </w:p>
    <w:tbl>
      <w:tblPr>
        <w:tblpPr w:leftFromText="180" w:rightFromText="180" w:vertAnchor="text" w:horzAnchor="page" w:tblpX="6767" w:tblpY="129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4A6430">
            <w:pPr>
              <w:snapToGrid w:val="0"/>
              <w:ind w:leftChars="-400" w:left="-88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4A6430">
            <w:pPr>
              <w:ind w:leftChars="-400" w:left="-88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lastRenderedPageBreak/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lastRenderedPageBreak/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lastRenderedPageBreak/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83" style="position:absolute;margin-left:-3.95pt;margin-top:4.75pt;width:128.25pt;height:123pt;z-index:251719680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rPr>
          <w:trHeight w:val="939"/>
        </w:trPr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</w:tbl>
    <w:p w:rsidR="004A6430" w:rsidRDefault="004A6430" w:rsidP="004A6430">
      <w:pPr>
        <w:rPr>
          <w:rFonts w:hint="eastAsia"/>
          <w:sz w:val="28"/>
          <w:lang w:eastAsia="zh-CN"/>
        </w:rPr>
      </w:pPr>
    </w:p>
    <w:p w:rsidR="004A6430" w:rsidRDefault="004A6430" w:rsidP="004A6430">
      <w:pPr>
        <w:rPr>
          <w:rFonts w:hint="eastAsia"/>
          <w:sz w:val="28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61" style="position:absolute;margin-left:-42.85pt;margin-top:26pt;width:24.75pt;height:27pt;z-index:251697152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J0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82" style="position:absolute;margin-left:-3.15pt;margin-top:.95pt;width:128.25pt;height:123pt;z-index:251718656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69" style="position:absolute;margin-left:44.9pt;margin-top:25.95pt;width:36.05pt;height:27pt;z-index:251705344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K0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</w:tbl>
    <w:p w:rsidR="004A6430" w:rsidRDefault="004A6430" w:rsidP="004A6430">
      <w:pPr>
        <w:rPr>
          <w:rFonts w:hint="eastAsia"/>
          <w:sz w:val="13"/>
          <w:lang w:eastAsia="zh-CN"/>
        </w:rPr>
      </w:pPr>
      <w:r>
        <w:rPr>
          <w:rFonts w:hint="eastAsia"/>
          <w:sz w:val="13"/>
          <w:lang w:eastAsia="zh-CN"/>
        </w:rPr>
        <w:t xml:space="preserve">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84" type="#_x0000_t86" style="position:absolute;margin-left:-.15pt;margin-top:7pt;width:24pt;height:114pt;z-index:251720704;mso-wrap-style:square;mso-position-horizontal-relative:text;mso-position-vertical-relative:text" strokeweight="2pt"/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87" type="#_x0000_t85" style="position:absolute;margin-left:246.6pt;margin-top:10pt;width:26.25pt;height:114.75pt;rotation:180;flip:x;z-index:251723776;mso-wrap-style:square;mso-position-horizontal-relative:text;mso-position-vertical-relative:text" strokeweight="2pt"/>
              </w:pict>
            </w:r>
            <w:r>
              <w:pict>
                <v:shape id="_x0000_s1086" type="#_x0000_t86" style="position:absolute;margin-left:143.1pt;margin-top:10pt;width:24pt;height:114pt;z-index:251722752;mso-wrap-style:square;mso-position-horizontal-relative:text;mso-position-vertical-relative:text" strokeweight="2pt"/>
              </w:pict>
            </w:r>
            <w:r>
              <w:pict>
                <v:shape id="_x0000_s1085" type="#_x0000_t85" style="position:absolute;margin-left:-.9pt;margin-top:4.75pt;width:26.25pt;height:114.75pt;rotation:180;flip:x;z-index:251721728;mso-wrap-style:square;mso-position-horizontal-relative:text;mso-position-vertical-relative:text" strokeweight="2pt"/>
              </w:pict>
            </w:r>
            <w:r>
              <w:pict>
                <v:rect id="_x0000_s1070" style="position:absolute;margin-left:44.1pt;margin-top:30.6pt;width:40.8pt;height:27pt;z-index:251706368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K1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62" style="position:absolute;margin-left:-47.35pt;margin-top:8pt;width:24.75pt;height:27pt;z-index:251698176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J1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</w:tbl>
    <w:tbl>
      <w:tblPr>
        <w:tblpPr w:leftFromText="180" w:rightFromText="180" w:vertAnchor="text" w:horzAnchor="page" w:tblpX="6847" w:tblpY="-38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929"/>
        </w:trPr>
        <w:tc>
          <w:tcPr>
            <w:tcW w:w="7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lastRenderedPageBreak/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  <w:tcBorders>
              <w:top w:val="single" w:sz="4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  <w:tcBorders>
              <w:top w:val="single" w:sz="4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  <w:tcBorders>
              <w:top w:val="single" w:sz="4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rPr>
          <w:trHeight w:val="571"/>
        </w:trPr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</w:tr>
    </w:tbl>
    <w:tbl>
      <w:tblPr>
        <w:tblpPr w:leftFromText="180" w:rightFromText="180" w:vertAnchor="text" w:horzAnchor="page" w:tblpX="6737" w:tblpY="13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89" style="position:absolute;margin-left:-4.7pt;margin-top:4.65pt;width:30.75pt;height:119.25pt;z-index:251725824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</w:tbl>
    <w:p w:rsidR="004A6430" w:rsidRDefault="004A6430" w:rsidP="004A6430">
      <w:pPr>
        <w:rPr>
          <w:rFonts w:hint="eastAsia"/>
          <w:sz w:val="13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oundrect id="_x0000_s1090" style="position:absolute;margin-left:-3.15pt;margin-top:.4pt;width:60.75pt;height:27pt;z-index:251726848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pict>
                <v:roundrect id="_x0000_s1088" style="position:absolute;margin-left:-1.65pt;margin-top:2.65pt;width:24pt;height:123pt;z-index:251724800;mso-wrap-style:square;mso-position-horizontal-relative:text;mso-position-vertical-relative:text" arcsize="10923f" strokeweight="2pt">
                  <v:fill opacity="0"/>
                </v:roundrect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71" style="position:absolute;margin-left:32.2pt;margin-top:30.1pt;width:37.4pt;height:27pt;z-index:251707392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K2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63" style="position:absolute;margin-left:-47.3pt;margin-top:7.15pt;width:24.75pt;height:27pt;z-index:251699200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J2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</w:tbl>
    <w:p w:rsidR="004A6430" w:rsidRDefault="004A6430" w:rsidP="004A6430">
      <w:pPr>
        <w:rPr>
          <w:rFonts w:hint="eastAsia"/>
          <w:sz w:val="13"/>
          <w:lang w:eastAsia="zh-CN"/>
        </w:rPr>
      </w:pPr>
    </w:p>
    <w:tbl>
      <w:tblPr>
        <w:tblpPr w:leftFromText="180" w:rightFromText="180" w:vertAnchor="text" w:horzAnchor="page" w:tblpX="6662" w:tblpY="6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shape id="_x0000_s1094" type="#_x0000_t85" style="position:absolute;margin-left:40.5pt;margin-top:6.05pt;width:16.9pt;height:24.8pt;rotation:270;flip:x;z-index:251730944;mso-wrap-style:square;mso-position-horizontal-relative:text;mso-position-vertical-relative:text" strokeweight="2pt"/>
              </w:pict>
            </w: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shape id="_x0000_s1093" type="#_x0000_t85" style="position:absolute;margin-left:39.9pt;margin-top:2.85pt;width:15.75pt;height:26.9pt;rotation:90;z-index:251729920;mso-wrap-style:square;mso-position-horizontal-relative:text;mso-position-vertical-relative:text" strokeweight="2pt"/>
              </w:pict>
            </w: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</w:tbl>
    <w:p w:rsidR="004A6430" w:rsidRDefault="004A6430" w:rsidP="004A6430">
      <w:pPr>
        <w:rPr>
          <w:rFonts w:hint="eastAsia"/>
          <w:sz w:val="13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735"/>
        <w:gridCol w:w="705"/>
        <w:gridCol w:w="750"/>
        <w:gridCol w:w="675"/>
      </w:tblGrid>
      <w:tr w:rsidR="004A6430" w:rsidTr="00BF28B9">
        <w:trPr>
          <w:trHeight w:val="839"/>
        </w:trPr>
        <w:tc>
          <w:tcPr>
            <w:tcW w:w="796" w:type="dxa"/>
          </w:tcPr>
          <w:p w:rsidR="004A6430" w:rsidRDefault="004A6430" w:rsidP="00BF28B9">
            <w:pPr>
              <w:snapToGrid w:val="0"/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Q3Q2</w:t>
            </w:r>
          </w:p>
          <w:p w:rsidR="004A6430" w:rsidRDefault="004A6430" w:rsidP="00BF28B9">
            <w:pPr>
              <w:rPr>
                <w:rFonts w:hint="eastAsia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Q1Q0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64" style="position:absolute;margin-left:-40.55pt;margin-top:30.2pt;width:24.75pt;height:27pt;z-index:251700224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J3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shape id="_x0000_s1092" type="#_x0000_t85" style="position:absolute;margin-left:19.9pt;margin-top:-10.5pt;width:16.9pt;height:57.75pt;rotation:270;flip:x;z-index:251728896;mso-wrap-style:square;mso-position-horizontal-relative:text;mso-position-vertical-relative:text" strokeweight="2pt"/>
              </w:pict>
            </w: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rect id="_x0000_s1072" style="position:absolute;margin-left:37.35pt;margin-top:30.15pt;width:40.6pt;height:27pt;z-index:251708416;mso-wrap-style:square;mso-position-horizontal-relative:text;mso-position-vertical-relative:text" stroked="f">
                  <v:fill opacity="0"/>
                  <v:textbox>
                    <w:txbxContent>
                      <w:p w:rsidR="004A6430" w:rsidRDefault="004A6430" w:rsidP="004A6430">
                        <w:pPr>
                          <w:rPr>
                            <w:rFonts w:eastAsia="宋体" w:hint="eastAsia"/>
                            <w:b/>
                            <w:bCs/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  <w:lang w:eastAsia="zh-CN"/>
                          </w:rPr>
                          <w:t>K3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0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11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  <w:tr w:rsidR="004A6430" w:rsidTr="00BF28B9">
        <w:tc>
          <w:tcPr>
            <w:tcW w:w="796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pict>
                <v:shape id="_x0000_s1091" type="#_x0000_t85" style="position:absolute;margin-left:57.25pt;margin-top:-13.15pt;width:21pt;height:62.25pt;rotation:90;z-index:251727872;mso-wrap-style:square;mso-position-horizontal-relative:text;mso-position-vertical-relative:text" strokeweight="2pt"/>
              </w:pict>
            </w:r>
            <w:r>
              <w:rPr>
                <w:rFonts w:hint="eastAsia"/>
                <w:sz w:val="28"/>
                <w:lang w:eastAsia="zh-CN"/>
              </w:rPr>
              <w:t>10</w:t>
            </w:r>
          </w:p>
        </w:tc>
        <w:tc>
          <w:tcPr>
            <w:tcW w:w="73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0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750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  <w:tc>
          <w:tcPr>
            <w:tcW w:w="675" w:type="dxa"/>
          </w:tcPr>
          <w:p w:rsidR="004A6430" w:rsidRDefault="004A6430" w:rsidP="00BF28B9">
            <w:pPr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X</w:t>
            </w:r>
          </w:p>
        </w:tc>
      </w:tr>
    </w:tbl>
    <w:p w:rsidR="004A6430" w:rsidRDefault="004A6430" w:rsidP="004A6430">
      <w:pPr>
        <w:widowControl w:val="0"/>
        <w:numPr>
          <w:ilvl w:val="0"/>
          <w:numId w:val="10"/>
        </w:numPr>
        <w:spacing w:after="0" w:line="240" w:lineRule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状态分配</w:t>
      </w:r>
    </w:p>
    <w:p w:rsidR="004A6430" w:rsidRDefault="004A6430" w:rsidP="004A6430">
      <w:pPr>
        <w:widowControl w:val="0"/>
        <w:numPr>
          <w:ilvl w:val="0"/>
          <w:numId w:val="11"/>
        </w:numPr>
        <w:spacing w:after="0" w:line="240" w:lineRule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当</w:t>
      </w:r>
      <w:r>
        <w:rPr>
          <w:rFonts w:hint="eastAsia"/>
          <w:sz w:val="28"/>
          <w:lang w:eastAsia="zh-CN"/>
        </w:rPr>
        <w:t>D=0</w:t>
      </w:r>
      <w:r>
        <w:rPr>
          <w:rFonts w:hint="eastAsia"/>
          <w:sz w:val="28"/>
          <w:lang w:eastAsia="zh-CN"/>
        </w:rPr>
        <w:t>时，</w:t>
      </w:r>
    </w:p>
    <w:p w:rsidR="004A6430" w:rsidRDefault="004A6430" w:rsidP="004A6430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J0 = K0 = 1</w:t>
      </w:r>
      <w:proofErr w:type="gramStart"/>
      <w:r>
        <w:rPr>
          <w:rFonts w:hint="eastAsia"/>
          <w:sz w:val="28"/>
          <w:lang w:eastAsia="zh-CN"/>
        </w:rPr>
        <w:t>;J1</w:t>
      </w:r>
      <w:proofErr w:type="gramEnd"/>
      <w:r>
        <w:rPr>
          <w:rFonts w:hint="eastAsia"/>
          <w:sz w:val="28"/>
          <w:lang w:eastAsia="zh-CN"/>
        </w:rPr>
        <w:t xml:space="preserve"> = K1 = Q1;J2 = Q1*Q0,K2 = Q3 + Q1*Q0;</w:t>
      </w:r>
    </w:p>
    <w:p w:rsidR="004A6430" w:rsidRDefault="004A6430" w:rsidP="004A6430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J3 = Q2*Q1*Q0</w:t>
      </w:r>
      <w:proofErr w:type="gramStart"/>
      <w:r>
        <w:rPr>
          <w:rFonts w:hint="eastAsia"/>
          <w:sz w:val="28"/>
          <w:lang w:eastAsia="zh-CN"/>
        </w:rPr>
        <w:t>,K3</w:t>
      </w:r>
      <w:proofErr w:type="gramEnd"/>
      <w:r>
        <w:rPr>
          <w:rFonts w:hint="eastAsia"/>
          <w:sz w:val="28"/>
          <w:lang w:eastAsia="zh-CN"/>
        </w:rPr>
        <w:t xml:space="preserve"> = Q2.</w:t>
      </w:r>
    </w:p>
    <w:p w:rsidR="004A6430" w:rsidRDefault="004A6430" w:rsidP="004A6430">
      <w:pPr>
        <w:widowControl w:val="0"/>
        <w:numPr>
          <w:ilvl w:val="0"/>
          <w:numId w:val="11"/>
        </w:numPr>
        <w:spacing w:after="0" w:line="240" w:lineRule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当</w:t>
      </w:r>
      <w:r>
        <w:rPr>
          <w:rFonts w:hint="eastAsia"/>
          <w:sz w:val="28"/>
          <w:lang w:eastAsia="zh-CN"/>
        </w:rPr>
        <w:t>D=1</w:t>
      </w:r>
      <w:r>
        <w:rPr>
          <w:rFonts w:hint="eastAsia"/>
          <w:sz w:val="28"/>
          <w:lang w:eastAsia="zh-CN"/>
        </w:rPr>
        <w:t>时，</w:t>
      </w:r>
    </w:p>
    <w:p w:rsidR="004A6430" w:rsidRDefault="004A6430" w:rsidP="004A6430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lastRenderedPageBreak/>
        <w:t>J0 = K0 = 1</w:t>
      </w:r>
      <w:proofErr w:type="gramStart"/>
      <w:r>
        <w:rPr>
          <w:rFonts w:hint="eastAsia"/>
          <w:sz w:val="28"/>
          <w:lang w:eastAsia="zh-CN"/>
        </w:rPr>
        <w:t>;J1</w:t>
      </w:r>
      <w:proofErr w:type="gramEnd"/>
      <w:r>
        <w:rPr>
          <w:rFonts w:hint="eastAsia"/>
          <w:sz w:val="28"/>
          <w:lang w:eastAsia="zh-CN"/>
        </w:rPr>
        <w:t xml:space="preserve"> = K1 = </w:t>
      </w:r>
      <w:r>
        <w:rPr>
          <w:rFonts w:hint="eastAsia"/>
          <w:position w:val="-10"/>
          <w:sz w:val="28"/>
          <w:lang w:eastAsia="zh-CN"/>
        </w:rPr>
        <w:object w:dxaOrig="361" w:dyaOrig="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4pt;height:19.25pt;mso-wrap-style:square;mso-position-horizontal-relative:page;mso-position-vertical-relative:page" o:ole="">
            <v:imagedata r:id="rId9" o:title=""/>
          </v:shape>
          <o:OLEObject Type="Embed" ProgID="Equation.3" ShapeID="_x0000_i1025" DrawAspect="Content" ObjectID="_1385332338" r:id="rId10">
            <o:FieldCodes>\* MERGEFORMAT</o:FieldCodes>
          </o:OLEObject>
        </w:object>
      </w:r>
      <w:r>
        <w:rPr>
          <w:rFonts w:hint="eastAsia"/>
          <w:sz w:val="28"/>
          <w:lang w:eastAsia="zh-CN"/>
        </w:rPr>
        <w:t xml:space="preserve">;J2 = </w:t>
      </w:r>
      <w:r>
        <w:rPr>
          <w:rFonts w:hint="eastAsia"/>
          <w:position w:val="-10"/>
          <w:sz w:val="28"/>
          <w:lang w:eastAsia="zh-CN"/>
        </w:rPr>
        <w:object w:dxaOrig="921" w:dyaOrig="380">
          <v:shape id="_x0000_i1026" type="#_x0000_t75" style="width:46.05pt;height:19.25pt;mso-wrap-style:square;mso-position-horizontal-relative:page;mso-position-vertical-relative:page" o:ole="">
            <v:imagedata r:id="rId11" o:title=""/>
          </v:shape>
          <o:OLEObject Type="Embed" ProgID="Equation.3" ShapeID="_x0000_i1026" DrawAspect="Content" ObjectID="_1385332339" r:id="rId12">
            <o:FieldCodes>\* MERGEFORMAT</o:FieldCodes>
          </o:OLEObject>
        </w:object>
      </w:r>
      <w:r>
        <w:rPr>
          <w:rFonts w:hint="eastAsia"/>
          <w:sz w:val="28"/>
          <w:lang w:eastAsia="zh-CN"/>
        </w:rPr>
        <w:t>+</w:t>
      </w:r>
      <w:r>
        <w:rPr>
          <w:rFonts w:hint="eastAsia"/>
          <w:position w:val="-10"/>
          <w:sz w:val="28"/>
          <w:lang w:eastAsia="zh-CN"/>
        </w:rPr>
        <w:object w:dxaOrig="620" w:dyaOrig="381">
          <v:shape id="_x0000_i1027" type="#_x0000_t75" style="width:31pt;height:19.25pt;mso-wrap-style:square;mso-position-horizontal-relative:page;mso-position-vertical-relative:page" o:ole="">
            <v:imagedata r:id="rId13" o:title=""/>
          </v:shape>
          <o:OLEObject Type="Embed" ProgID="Equation.3" ShapeID="_x0000_i1027" DrawAspect="Content" ObjectID="_1385332340" r:id="rId14">
            <o:FieldCodes>\* MERGEFORMAT</o:FieldCodes>
          </o:OLEObject>
        </w:object>
      </w:r>
      <w:r>
        <w:rPr>
          <w:rFonts w:hint="eastAsia"/>
          <w:sz w:val="28"/>
          <w:lang w:eastAsia="zh-CN"/>
        </w:rPr>
        <w:t xml:space="preserve">,K2 = </w:t>
      </w:r>
      <w:r>
        <w:rPr>
          <w:rFonts w:hint="eastAsia"/>
          <w:position w:val="-10"/>
          <w:sz w:val="28"/>
          <w:lang w:eastAsia="zh-CN"/>
        </w:rPr>
        <w:object w:dxaOrig="620" w:dyaOrig="381">
          <v:shape id="_x0000_i1028" type="#_x0000_t75" style="width:31pt;height:19.25pt;mso-wrap-style:square;mso-position-horizontal-relative:page;mso-position-vertical-relative:page" o:ole="">
            <v:imagedata r:id="rId13" o:title=""/>
          </v:shape>
          <o:OLEObject Type="Embed" ProgID="Equation.3" ShapeID="_x0000_i1028" DrawAspect="Content" ObjectID="_1385332341" r:id="rId15">
            <o:FieldCodes>\* MERGEFORMAT</o:FieldCodes>
          </o:OLEObject>
        </w:object>
      </w:r>
      <w:r>
        <w:rPr>
          <w:rFonts w:hint="eastAsia"/>
          <w:sz w:val="28"/>
          <w:lang w:eastAsia="zh-CN"/>
        </w:rPr>
        <w:t>;</w:t>
      </w:r>
    </w:p>
    <w:p w:rsidR="004A6430" w:rsidRDefault="004A6430" w:rsidP="004A6430"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J3 </w:t>
      </w:r>
      <w:proofErr w:type="gramStart"/>
      <w:r>
        <w:rPr>
          <w:rFonts w:hint="eastAsia"/>
          <w:sz w:val="28"/>
          <w:lang w:eastAsia="zh-CN"/>
        </w:rPr>
        <w:t xml:space="preserve">= </w:t>
      </w:r>
      <w:r>
        <w:rPr>
          <w:rFonts w:hint="eastAsia"/>
          <w:position w:val="-10"/>
          <w:sz w:val="28"/>
          <w:lang w:eastAsia="zh-CN"/>
        </w:rPr>
        <w:object w:dxaOrig="620" w:dyaOrig="381">
          <v:shape id="_x0000_i1029" type="#_x0000_t75" style="width:31pt;height:19.25pt;mso-wrap-style:square;mso-position-horizontal-relative:page;mso-position-vertical-relative:page" o:ole="">
            <v:imagedata r:id="rId16" o:title=""/>
          </v:shape>
          <o:OLEObject Type="Embed" ProgID="Equation.3" ShapeID="_x0000_i1029" DrawAspect="Content" ObjectID="_1385332342" r:id="rId17">
            <o:FieldCodes>\* MERGEFORMAT</o:FieldCodes>
          </o:OLEObject>
        </w:object>
      </w:r>
      <w:r>
        <w:rPr>
          <w:rFonts w:hint="eastAsia"/>
          <w:sz w:val="28"/>
          <w:lang w:eastAsia="zh-CN"/>
        </w:rPr>
        <w:t>,K3</w:t>
      </w:r>
      <w:proofErr w:type="gramEnd"/>
      <w:r>
        <w:rPr>
          <w:rFonts w:hint="eastAsia"/>
          <w:sz w:val="28"/>
          <w:lang w:eastAsia="zh-CN"/>
        </w:rPr>
        <w:t xml:space="preserve"> = </w:t>
      </w:r>
      <w:r>
        <w:rPr>
          <w:rFonts w:hint="eastAsia"/>
          <w:position w:val="-10"/>
          <w:sz w:val="28"/>
          <w:lang w:eastAsia="zh-CN"/>
        </w:rPr>
        <w:object w:dxaOrig="921" w:dyaOrig="380">
          <v:shape id="_x0000_i1030" type="#_x0000_t75" style="width:46.05pt;height:19.25pt;mso-wrap-style:square;mso-position-horizontal-relative:page;mso-position-vertical-relative:page" o:ole="">
            <v:imagedata r:id="rId18" o:title=""/>
          </v:shape>
          <o:OLEObject Type="Embed" ProgID="Equation.3" ShapeID="_x0000_i1030" DrawAspect="Content" ObjectID="_1385332343" r:id="rId19">
            <o:FieldCodes>\* MERGEFORMAT</o:FieldCodes>
          </o:OLEObject>
        </w:object>
      </w:r>
      <w:r>
        <w:rPr>
          <w:rFonts w:hint="eastAsia"/>
          <w:sz w:val="28"/>
          <w:lang w:eastAsia="zh-CN"/>
        </w:rPr>
        <w:t>.</w:t>
      </w:r>
    </w:p>
    <w:p w:rsidR="004A6430" w:rsidRDefault="004A6430" w:rsidP="004A6430">
      <w:pPr>
        <w:rPr>
          <w:rFonts w:hint="eastAsia"/>
          <w:sz w:val="28"/>
          <w:lang w:eastAsia="zh-CN"/>
        </w:rPr>
      </w:pPr>
    </w:p>
    <w:p w:rsidR="004A6430" w:rsidRDefault="004A6430" w:rsidP="004A6430">
      <w:pPr>
        <w:rPr>
          <w:rFonts w:hint="eastAsia"/>
          <w:sz w:val="28"/>
          <w:lang w:eastAsia="zh-CN"/>
        </w:rPr>
      </w:pPr>
    </w:p>
    <w:p w:rsidR="004A6430" w:rsidRDefault="004A6430" w:rsidP="004A6430">
      <w:pPr>
        <w:widowControl w:val="0"/>
        <w:numPr>
          <w:ilvl w:val="0"/>
          <w:numId w:val="12"/>
        </w:numPr>
        <w:spacing w:after="0" w:line="240" w:lineRule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时序状态图</w:t>
      </w:r>
    </w:p>
    <w:p w:rsidR="004A6430" w:rsidRDefault="004A6430" w:rsidP="004A6430">
      <w:r>
        <w:rPr>
          <w:noProof/>
          <w:lang w:eastAsia="zh-CN" w:bidi="ar-SA"/>
        </w:rPr>
        <w:drawing>
          <wp:inline distT="0" distB="0" distL="0" distR="0">
            <wp:extent cx="5220335" cy="38169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30" w:rsidRDefault="004A6430" w:rsidP="004A6430">
      <w:pPr>
        <w:widowControl w:val="0"/>
        <w:numPr>
          <w:ilvl w:val="0"/>
          <w:numId w:val="12"/>
        </w:numPr>
        <w:spacing w:after="0" w:line="240" w:lineRule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仿真电路图</w:t>
      </w:r>
    </w:p>
    <w:p w:rsidR="004A6430" w:rsidRDefault="004A6430" w:rsidP="004A6430">
      <w:pPr>
        <w:rPr>
          <w:rFonts w:hint="eastAsia"/>
          <w:b/>
          <w:bCs/>
          <w:sz w:val="28"/>
          <w:lang w:eastAsia="zh-CN"/>
        </w:rPr>
      </w:pPr>
      <w:r>
        <w:rPr>
          <w:rFonts w:hint="eastAsia"/>
          <w:b/>
          <w:bCs/>
          <w:sz w:val="28"/>
          <w:lang w:eastAsia="zh-CN"/>
        </w:rPr>
        <w:lastRenderedPageBreak/>
        <w:t>升序</w:t>
      </w:r>
      <w:r>
        <w:rPr>
          <w:noProof/>
          <w:lang w:eastAsia="zh-CN" w:bidi="ar-SA"/>
        </w:rPr>
        <w:drawing>
          <wp:inline distT="0" distB="0" distL="0" distR="0">
            <wp:extent cx="5273675" cy="3423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30" w:rsidRDefault="004A6430" w:rsidP="004A6430">
      <w:r>
        <w:rPr>
          <w:rFonts w:hint="eastAsia"/>
          <w:b/>
          <w:bCs/>
          <w:sz w:val="28"/>
          <w:lang w:eastAsia="zh-CN"/>
        </w:rPr>
        <w:t>降序</w:t>
      </w:r>
      <w:r>
        <w:rPr>
          <w:noProof/>
          <w:lang w:eastAsia="zh-CN" w:bidi="ar-SA"/>
        </w:rPr>
        <w:drawing>
          <wp:inline distT="0" distB="0" distL="0" distR="0">
            <wp:extent cx="5273675" cy="38277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30" w:rsidRDefault="004A6430" w:rsidP="004A6430">
      <w:pPr>
        <w:rPr>
          <w:rFonts w:hint="eastAsia"/>
          <w:b/>
          <w:bCs/>
          <w:sz w:val="28"/>
          <w:lang w:eastAsia="zh-CN"/>
        </w:rPr>
      </w:pPr>
      <w:r>
        <w:rPr>
          <w:rFonts w:hint="eastAsia"/>
          <w:b/>
          <w:bCs/>
          <w:sz w:val="28"/>
          <w:lang w:eastAsia="zh-CN"/>
        </w:rPr>
        <w:lastRenderedPageBreak/>
        <w:t>四、电路效果图</w:t>
      </w:r>
    </w:p>
    <w:p w:rsidR="004A6430" w:rsidRDefault="004A6430" w:rsidP="004A6430">
      <w:pPr>
        <w:ind w:rightChars="-44" w:right="-97"/>
        <w:rPr>
          <w:rFonts w:hint="eastAsia"/>
          <w:lang w:eastAsia="zh-CN"/>
        </w:rPr>
      </w:pPr>
      <w:r>
        <w:pict>
          <v:line id="_x0000_s1123" style="position:absolute;z-index:251760640;mso-wrap-style:square" from="-26.35pt,20.65pt" to="-26.3pt,132.4pt">
            <v:stroke endarrow="block"/>
          </v:line>
        </w:pict>
      </w:r>
      <w:r>
        <w:pict>
          <v:line id="_x0000_s1122" style="position:absolute;flip:x;z-index:251759616;mso-wrap-style:square" from="-18.1pt,11.7pt" to="-4.65pt,11.75pt">
            <v:stroke endarrow="block"/>
          </v:line>
        </w:pict>
      </w:r>
      <w:r>
        <w:pict>
          <v:line id="_x0000_s1112" style="position:absolute;flip:x;z-index:251749376;mso-wrap-style:square" from="383.15pt,6.75pt" to="396.6pt,6.8pt">
            <v:stroke endarrow="block"/>
          </v:line>
        </w:pict>
      </w:r>
      <w:r>
        <w:pict>
          <v:line id="_x0000_s1113" style="position:absolute;flip:x;z-index:251750400;mso-wrap-style:square" from="277.4pt,7.5pt" to="290.85pt,7.55pt">
            <v:stroke endarrow="block"/>
          </v:line>
        </w:pict>
      </w:r>
      <w:r>
        <w:pict>
          <v:line id="_x0000_s1111" style="position:absolute;flip:x;z-index:251748352;mso-wrap-style:square" from="162.65pt,9.75pt" to="176.1pt,9.8pt">
            <v:stroke endarrow="block"/>
          </v:line>
        </w:pict>
      </w:r>
      <w:r>
        <w:pict>
          <v:line id="_x0000_s1110" style="position:absolute;flip:x;z-index:251747328;mso-wrap-style:square" from="72.65pt,8.25pt" to="86.1pt,8.3pt">
            <v:stroke endarrow="block"/>
          </v:line>
        </w:pict>
      </w:r>
      <w:r>
        <w:pict>
          <v:line id="_x0000_s1109" style="position:absolute;z-index:251746304;mso-wrap-style:square" from="-16.6pt,18.75pt" to="-2.35pt,18.8pt">
            <v:stroke endarrow="block"/>
          </v:line>
        </w:pict>
      </w:r>
      <w: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1108" type="#_x0000_t33" style="position:absolute;margin-left:-75.05pt;margin-top:73.45pt;width:114pt;height:.25pt;rotation:270;z-index:251745280;mso-wrap-style:square" o:connectortype="elbow" adj="10800,37980,-51300">
            <v:stroke endarrow="block"/>
          </v:shape>
        </w:pict>
      </w:r>
      <w:r>
        <w:pict>
          <v:line id="_x0000_s1098" style="position:absolute;z-index:251735040;mso-wrap-style:square" from="383.15pt,13.6pt" to="396.65pt,13.65pt">
            <v:stroke endarrow="block"/>
          </v:line>
        </w:pict>
      </w:r>
      <w:r>
        <w:pict>
          <v:line id="_x0000_s1097" style="position:absolute;z-index:251734016;mso-wrap-style:square" from="278.9pt,12.85pt" to="292.4pt,12.9pt">
            <v:stroke endarrow="block"/>
          </v:line>
        </w:pict>
      </w:r>
      <w:r>
        <w:pict>
          <v:line id="_x0000_s1096" style="position:absolute;z-index:251732992;mso-wrap-style:square" from="165.65pt,15.1pt" to="179.15pt,15.15pt">
            <v:stroke endarrow="block"/>
          </v:line>
        </w:pict>
      </w:r>
      <w:r>
        <w:pict>
          <v:line id="_x0000_s1095" style="position:absolute;z-index:251731968;mso-wrap-style:square" from="74.9pt,15.1pt" to="88.4pt,15.15pt">
            <v:stroke endarrow="block"/>
          </v:line>
        </w:pict>
      </w:r>
      <w:r>
        <w:rPr>
          <w:noProof/>
          <w:lang w:eastAsia="zh-CN" w:bidi="ar-SA"/>
        </w:rPr>
        <w:drawing>
          <wp:inline distT="0" distB="0" distL="0" distR="0">
            <wp:extent cx="914400" cy="3295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</w:t>
      </w:r>
      <w:r>
        <w:rPr>
          <w:noProof/>
          <w:lang w:eastAsia="zh-CN" w:bidi="ar-SA"/>
        </w:rPr>
        <w:drawing>
          <wp:inline distT="0" distB="0" distL="0" distR="0">
            <wp:extent cx="871855" cy="329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</w:t>
      </w:r>
      <w:r>
        <w:rPr>
          <w:noProof/>
          <w:lang w:eastAsia="zh-CN" w:bidi="ar-SA"/>
        </w:rPr>
        <w:drawing>
          <wp:inline distT="0" distB="0" distL="0" distR="0">
            <wp:extent cx="1148080" cy="318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</w:t>
      </w:r>
      <w:r>
        <w:rPr>
          <w:noProof/>
          <w:lang w:eastAsia="zh-CN" w:bidi="ar-SA"/>
        </w:rPr>
        <w:drawing>
          <wp:inline distT="0" distB="0" distL="0" distR="0">
            <wp:extent cx="1095375" cy="3086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</w:t>
      </w:r>
    </w:p>
    <w:p w:rsidR="004A6430" w:rsidRDefault="004A6430" w:rsidP="004A6430">
      <w:pPr>
        <w:ind w:rightChars="-44" w:right="-97"/>
        <w:rPr>
          <w:rFonts w:hint="eastAsia"/>
          <w:lang w:eastAsia="zh-CN"/>
        </w:rPr>
      </w:pPr>
    </w:p>
    <w:p w:rsidR="004A6430" w:rsidRDefault="004A6430" w:rsidP="004A6430">
      <w:pPr>
        <w:ind w:rightChars="-44" w:right="-97"/>
      </w:pPr>
      <w:r>
        <w:pict>
          <v:line id="_x0000_s1121" style="position:absolute;rotation:180;z-index:251758592;mso-wrap-style:square" from="383.9pt,13.3pt" to="397.4pt,13.35pt">
            <v:stroke endarrow="block"/>
          </v:line>
        </w:pict>
      </w:r>
      <w:r>
        <w:pict>
          <v:line id="_x0000_s1120" style="position:absolute;rotation:180;z-index:251757568;mso-wrap-style:square" from="270.65pt,11.8pt" to="284.15pt,11.85pt">
            <v:stroke endarrow="block"/>
          </v:line>
        </w:pict>
      </w:r>
      <w:r>
        <w:pict>
          <v:line id="_x0000_s1119" style="position:absolute;rotation:180;z-index:251756544;mso-wrap-style:square" from="164.9pt,11.05pt" to="178.4pt,11.1pt">
            <v:stroke endarrow="block"/>
          </v:line>
        </w:pict>
      </w:r>
      <w:r>
        <w:pict>
          <v:line id="_x0000_s1118" style="position:absolute;rotation:180;z-index:251755520;mso-wrap-style:square" from="68.9pt,11.8pt" to="82.4pt,11.85pt">
            <v:stroke endarrow="block"/>
          </v:line>
        </w:pict>
      </w:r>
      <w:r>
        <w:pict>
          <v:line id="_x0000_s1099" style="position:absolute;z-index:251736064;mso-wrap-style:square" from="68.9pt,15.55pt" to="82.4pt,15.6pt">
            <v:stroke endarrow="block"/>
          </v:line>
        </w:pict>
      </w:r>
      <w:r>
        <w:pict>
          <v:line id="_x0000_s1100" style="position:absolute;z-index:251737088;mso-wrap-style:square" from="164.9pt,14.8pt" to="178.4pt,14.85pt">
            <v:stroke endarrow="block"/>
          </v:line>
        </w:pict>
      </w:r>
      <w:r>
        <w:pict>
          <v:line id="_x0000_s1101" style="position:absolute;z-index:251738112;mso-wrap-style:square" from="270.65pt,15.55pt" to="284.15pt,15.6pt">
            <v:stroke endarrow="block"/>
          </v:line>
        </w:pict>
      </w:r>
      <w:r>
        <w:pict>
          <v:line id="_x0000_s1102" style="position:absolute;z-index:251739136;mso-wrap-style:square" from="383.9pt,17.05pt" to="397.4pt,17.1pt">
            <v:stroke endarrow="block"/>
          </v:line>
        </w:pict>
      </w:r>
      <w:r>
        <w:rPr>
          <w:noProof/>
          <w:lang w:eastAsia="zh-CN" w:bidi="ar-SA"/>
        </w:rPr>
        <w:drawing>
          <wp:inline distT="0" distB="0" distL="0" distR="0">
            <wp:extent cx="850900" cy="2660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</w:t>
      </w:r>
      <w:r>
        <w:rPr>
          <w:noProof/>
          <w:lang w:eastAsia="zh-CN" w:bidi="ar-SA"/>
        </w:rPr>
        <w:drawing>
          <wp:inline distT="0" distB="0" distL="0" distR="0">
            <wp:extent cx="956945" cy="2762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</w:t>
      </w:r>
      <w:r>
        <w:rPr>
          <w:noProof/>
          <w:lang w:eastAsia="zh-CN" w:bidi="ar-SA"/>
        </w:rPr>
        <w:drawing>
          <wp:inline distT="0" distB="0" distL="0" distR="0">
            <wp:extent cx="1062990" cy="287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</w:t>
      </w:r>
      <w:r>
        <w:rPr>
          <w:noProof/>
          <w:lang w:eastAsia="zh-CN" w:bidi="ar-SA"/>
        </w:rPr>
        <w:drawing>
          <wp:inline distT="0" distB="0" distL="0" distR="0">
            <wp:extent cx="1180465" cy="2660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30" w:rsidRDefault="004A6430" w:rsidP="004A6430">
      <w:pPr>
        <w:ind w:rightChars="-44" w:right="-97"/>
      </w:pPr>
    </w:p>
    <w:p w:rsidR="004A6430" w:rsidRDefault="004A6430" w:rsidP="004A6430">
      <w:pPr>
        <w:ind w:rightChars="-44" w:right="-97"/>
      </w:pPr>
      <w:r>
        <w:pict>
          <v:line id="_x0000_s1124" style="position:absolute;z-index:251761664;mso-wrap-style:square" from="-12.1pt,50.05pt" to="398.9pt,50.1pt">
            <v:stroke endarrow="block"/>
          </v:line>
        </w:pict>
      </w:r>
      <w:r>
        <w:pict>
          <v:line id="_x0000_s1117" style="position:absolute;rotation:180;z-index:251754496;mso-wrap-style:square" from="382.4pt,9.25pt" to="395.9pt,9.3pt">
            <v:stroke endarrow="block"/>
          </v:line>
        </w:pict>
      </w:r>
      <w:r>
        <w:pict>
          <v:line id="_x0000_s1116" style="position:absolute;rotation:180;z-index:251753472;mso-wrap-style:square" from="269.15pt,7.75pt" to="282.65pt,7.8pt">
            <v:stroke endarrow="block"/>
          </v:line>
        </w:pict>
      </w:r>
      <w:r>
        <w:pict>
          <v:line id="_x0000_s1115" style="position:absolute;rotation:180;z-index:251752448;mso-wrap-style:square" from="163.4pt,7pt" to="176.9pt,7.05pt">
            <v:stroke endarrow="block"/>
          </v:line>
        </w:pict>
      </w:r>
      <w:r>
        <w:pict>
          <v:line id="_x0000_s1114" style="position:absolute;rotation:180;z-index:251751424;mso-wrap-style:square" from="67.4pt,7.75pt" to="80.9pt,7.8pt">
            <v:stroke endarrow="block"/>
          </v:line>
        </w:pict>
      </w:r>
      <w:r>
        <w:pict>
          <v:line id="_x0000_s1105" style="position:absolute;z-index:251742208;mso-wrap-style:square" from="270.65pt,17.5pt" to="284.15pt,17.55pt">
            <v:stroke endarrow="block"/>
          </v:line>
        </w:pict>
      </w:r>
      <w:r>
        <w:pict>
          <v:line id="_x0000_s1103" style="position:absolute;z-index:251740160;mso-wrap-style:square" from="68.15pt,14.5pt" to="81.65pt,14.55pt">
            <v:stroke endarrow="block"/>
          </v:line>
        </w:pict>
      </w:r>
      <w:r>
        <w:rPr>
          <w:noProof/>
          <w:lang w:eastAsia="zh-CN" w:bidi="ar-SA"/>
        </w:rPr>
        <w:drawing>
          <wp:inline distT="0" distB="0" distL="0" distR="0">
            <wp:extent cx="829310" cy="287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</w:t>
      </w:r>
      <w:r>
        <w:rPr>
          <w:noProof/>
          <w:lang w:eastAsia="zh-CN" w:bidi="ar-SA"/>
        </w:rPr>
        <w:drawing>
          <wp:inline distT="0" distB="0" distL="0" distR="0">
            <wp:extent cx="956945" cy="244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line id="_x0000_s1104" style="position:absolute;z-index:251741184;mso-wrap-style:square;mso-position-horizontal-relative:text;mso-position-vertical-relative:text" from="165.65pt,15.1pt" to="179.15pt,15.15pt">
            <v:stroke endarrow="block"/>
          </v:line>
        </w:pict>
      </w:r>
      <w:r>
        <w:rPr>
          <w:rFonts w:hint="eastAsia"/>
          <w:lang w:eastAsia="zh-CN"/>
        </w:rPr>
        <w:t xml:space="preserve">    </w:t>
      </w:r>
      <w:r>
        <w:rPr>
          <w:noProof/>
          <w:lang w:eastAsia="zh-CN" w:bidi="ar-SA"/>
        </w:rPr>
        <w:drawing>
          <wp:inline distT="0" distB="0" distL="0" distR="0">
            <wp:extent cx="1084580" cy="255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</w:t>
      </w:r>
      <w:r>
        <w:rPr>
          <w:noProof/>
          <w:lang w:eastAsia="zh-CN" w:bidi="ar-SA"/>
        </w:rPr>
        <w:drawing>
          <wp:inline distT="0" distB="0" distL="0" distR="0">
            <wp:extent cx="1180465" cy="28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s1107" type="#_x0000_t33" style="position:absolute;margin-left:180.5pt;margin-top:-176.25pt;width:22.8pt;height:411pt;rotation:90;z-index:251744256;mso-wrap-style:square;mso-position-horizontal-relative:text;mso-position-vertical-relative:text" o:connectortype="elbow" adj="10800,37980,-51300">
            <v:stroke endarrow="block"/>
          </v:shape>
        </w:pict>
      </w:r>
      <w:r>
        <w:pict>
          <v:line id="_x0000_s1106" style="position:absolute;z-index:251743232;mso-wrap-style:square;mso-position-horizontal-relative:text;mso-position-vertical-relative:text" from="383.9pt,17.8pt" to="397.4pt,17.85pt">
            <v:stroke endarrow="block"/>
          </v:line>
        </w:pict>
      </w:r>
    </w:p>
    <w:p w:rsidR="004A6430" w:rsidRDefault="004A6430" w:rsidP="004A6430">
      <w:pPr>
        <w:rPr>
          <w:rFonts w:eastAsia="宋体" w:hint="eastAsia"/>
          <w:kern w:val="2"/>
          <w:sz w:val="21"/>
          <w:lang w:eastAsia="zh-CN"/>
        </w:rPr>
      </w:pPr>
    </w:p>
    <w:p w:rsidR="00BB621C" w:rsidRPr="00BB621C" w:rsidRDefault="00BB621C" w:rsidP="00BB621C">
      <w:pPr>
        <w:rPr>
          <w:rFonts w:ascii="黑体" w:eastAsia="黑体" w:hAnsi="黑体"/>
          <w:b/>
          <w:sz w:val="28"/>
          <w:szCs w:val="28"/>
          <w:lang w:eastAsia="zh-CN"/>
        </w:rPr>
      </w:pPr>
    </w:p>
    <w:sectPr w:rsidR="00BB621C" w:rsidRPr="00BB621C" w:rsidSect="001B0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951" w:rsidRDefault="00787951" w:rsidP="004A6430">
      <w:pPr>
        <w:spacing w:after="0" w:line="240" w:lineRule="auto"/>
      </w:pPr>
      <w:r>
        <w:separator/>
      </w:r>
    </w:p>
  </w:endnote>
  <w:endnote w:type="continuationSeparator" w:id="0">
    <w:p w:rsidR="00787951" w:rsidRDefault="00787951" w:rsidP="004A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951" w:rsidRDefault="00787951" w:rsidP="004A6430">
      <w:pPr>
        <w:spacing w:after="0" w:line="240" w:lineRule="auto"/>
      </w:pPr>
      <w:r>
        <w:separator/>
      </w:r>
    </w:p>
  </w:footnote>
  <w:footnote w:type="continuationSeparator" w:id="0">
    <w:p w:rsidR="00787951" w:rsidRDefault="00787951" w:rsidP="004A6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00000000"/>
    <w:lvl w:ilvl="0">
      <w:start w:val="5"/>
      <w:numFmt w:val="chineseCounting"/>
      <w:suff w:val="nothing"/>
      <w:lvlText w:val="%1、"/>
      <w:lvlJc w:val="left"/>
    </w:lvl>
  </w:abstractNum>
  <w:abstractNum w:abstractNumId="1">
    <w:nsid w:val="00000005"/>
    <w:multiLevelType w:val="singleLevel"/>
    <w:tmpl w:val="00000005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6"/>
    <w:multiLevelType w:val="singleLevel"/>
    <w:tmpl w:val="00000006"/>
    <w:lvl w:ilvl="0">
      <w:start w:val="2"/>
      <w:numFmt w:val="decimal"/>
      <w:suff w:val="nothing"/>
      <w:lvlText w:val="%1."/>
      <w:lvlJc w:val="left"/>
    </w:lvl>
  </w:abstractNum>
  <w:abstractNum w:abstractNumId="3">
    <w:nsid w:val="00000007"/>
    <w:multiLevelType w:val="singleLevel"/>
    <w:tmpl w:val="00000007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00000008"/>
    <w:multiLevelType w:val="singleLevel"/>
    <w:tmpl w:val="00000008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6">
    <w:nsid w:val="0000000A"/>
    <w:multiLevelType w:val="singleLevel"/>
    <w:tmpl w:val="0000000A"/>
    <w:lvl w:ilvl="0">
      <w:start w:val="4"/>
      <w:numFmt w:val="decimal"/>
      <w:suff w:val="nothing"/>
      <w:lvlText w:val="%1."/>
      <w:lvlJc w:val="left"/>
    </w:lvl>
  </w:abstractNum>
  <w:abstractNum w:abstractNumId="7">
    <w:nsid w:val="03033FEC"/>
    <w:multiLevelType w:val="hybridMultilevel"/>
    <w:tmpl w:val="0074CB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B304223"/>
    <w:multiLevelType w:val="hybridMultilevel"/>
    <w:tmpl w:val="FBC0AED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9958C0"/>
    <w:multiLevelType w:val="hybridMultilevel"/>
    <w:tmpl w:val="ECF653C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075C20"/>
    <w:multiLevelType w:val="hybridMultilevel"/>
    <w:tmpl w:val="E744C27E"/>
    <w:lvl w:ilvl="0" w:tplc="9D684C96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9222CD9"/>
    <w:multiLevelType w:val="hybridMultilevel"/>
    <w:tmpl w:val="4B9E6922"/>
    <w:lvl w:ilvl="0" w:tplc="3A6813E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AB4857"/>
    <w:multiLevelType w:val="hybridMultilevel"/>
    <w:tmpl w:val="D9D68EC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7"/>
  </w:num>
  <w:num w:numId="5">
    <w:abstractNumId w:val="11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1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LockTheme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3AE9"/>
    <w:rsid w:val="001A7079"/>
    <w:rsid w:val="001B017D"/>
    <w:rsid w:val="001C5075"/>
    <w:rsid w:val="0023356D"/>
    <w:rsid w:val="003309DD"/>
    <w:rsid w:val="003A3AE9"/>
    <w:rsid w:val="004A6430"/>
    <w:rsid w:val="005762DA"/>
    <w:rsid w:val="00594C24"/>
    <w:rsid w:val="006D5EDC"/>
    <w:rsid w:val="006D70C2"/>
    <w:rsid w:val="007755AD"/>
    <w:rsid w:val="00787951"/>
    <w:rsid w:val="007D1C4F"/>
    <w:rsid w:val="007F5B17"/>
    <w:rsid w:val="008062A9"/>
    <w:rsid w:val="00A81131"/>
    <w:rsid w:val="00A8763D"/>
    <w:rsid w:val="00AB70EA"/>
    <w:rsid w:val="00BB621C"/>
    <w:rsid w:val="00BB7FFA"/>
    <w:rsid w:val="00C1194B"/>
    <w:rsid w:val="00C90093"/>
    <w:rsid w:val="00D42111"/>
    <w:rsid w:val="00E0149D"/>
    <w:rsid w:val="00E36C0A"/>
    <w:rsid w:val="00E76845"/>
    <w:rsid w:val="00F20528"/>
    <w:rsid w:val="00F50A43"/>
    <w:rsid w:val="00F6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7"/>
        <o:r id="V:Rule2" type="connector" idref="#_x0000_s110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AE9"/>
  </w:style>
  <w:style w:type="paragraph" w:styleId="1">
    <w:name w:val="heading 1"/>
    <w:basedOn w:val="a"/>
    <w:next w:val="a"/>
    <w:link w:val="1Char"/>
    <w:uiPriority w:val="9"/>
    <w:qFormat/>
    <w:rsid w:val="003A3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3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3A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3A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3A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3A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3A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3A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3A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3A3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3A3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A3AE9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3A3AE9"/>
    <w:rPr>
      <w:i/>
      <w:iCs/>
      <w:color w:val="808080" w:themeColor="text1" w:themeTint="7F"/>
    </w:rPr>
  </w:style>
  <w:style w:type="paragraph" w:styleId="a5">
    <w:name w:val="Normal (Web)"/>
    <w:basedOn w:val="a"/>
    <w:uiPriority w:val="99"/>
    <w:semiHidden/>
    <w:unhideWhenUsed/>
    <w:rsid w:val="00F50A43"/>
    <w:pPr>
      <w:spacing w:before="100" w:beforeAutospacing="1" w:after="100" w:afterAutospacing="1"/>
    </w:pPr>
    <w:rPr>
      <w:rFonts w:ascii="宋体" w:hAnsi="宋体" w:cs="宋体"/>
      <w:sz w:val="24"/>
    </w:rPr>
  </w:style>
  <w:style w:type="character" w:customStyle="1" w:styleId="apple-style-span">
    <w:name w:val="apple-style-span"/>
    <w:basedOn w:val="a0"/>
    <w:rsid w:val="00F50A43"/>
  </w:style>
  <w:style w:type="character" w:customStyle="1" w:styleId="3Char">
    <w:name w:val="标题 3 Char"/>
    <w:basedOn w:val="a0"/>
    <w:link w:val="3"/>
    <w:uiPriority w:val="9"/>
    <w:rsid w:val="003A3A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A3A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3A3A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3A3A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3A3A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3A3A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3A3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A3A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3A3A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7"/>
    <w:uiPriority w:val="10"/>
    <w:rsid w:val="003A3A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0"/>
    <w:uiPriority w:val="11"/>
    <w:qFormat/>
    <w:rsid w:val="003A3A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3A3A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3A3AE9"/>
    <w:rPr>
      <w:b/>
      <w:bCs/>
    </w:rPr>
  </w:style>
  <w:style w:type="character" w:styleId="aa">
    <w:name w:val="Emphasis"/>
    <w:basedOn w:val="a0"/>
    <w:uiPriority w:val="20"/>
    <w:qFormat/>
    <w:rsid w:val="003A3AE9"/>
    <w:rPr>
      <w:i/>
      <w:iCs/>
    </w:rPr>
  </w:style>
  <w:style w:type="paragraph" w:styleId="ab">
    <w:name w:val="No Spacing"/>
    <w:uiPriority w:val="1"/>
    <w:qFormat/>
    <w:rsid w:val="003A3AE9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3A3AE9"/>
    <w:rPr>
      <w:i/>
      <w:iCs/>
      <w:color w:val="000000" w:themeColor="text1"/>
    </w:rPr>
  </w:style>
  <w:style w:type="character" w:customStyle="1" w:styleId="Char1">
    <w:name w:val="引用 Char"/>
    <w:basedOn w:val="a0"/>
    <w:link w:val="ac"/>
    <w:uiPriority w:val="29"/>
    <w:rsid w:val="003A3AE9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3A3A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d"/>
    <w:uiPriority w:val="30"/>
    <w:rsid w:val="003A3AE9"/>
    <w:rPr>
      <w:b/>
      <w:bCs/>
      <w:i/>
      <w:iCs/>
      <w:color w:val="4F81BD" w:themeColor="accent1"/>
    </w:rPr>
  </w:style>
  <w:style w:type="character" w:styleId="ae">
    <w:name w:val="Intense Emphasis"/>
    <w:basedOn w:val="a0"/>
    <w:uiPriority w:val="21"/>
    <w:qFormat/>
    <w:rsid w:val="003A3AE9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3A3AE9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3A3AE9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A3AE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A3AE9"/>
    <w:pPr>
      <w:outlineLvl w:val="9"/>
    </w:pPr>
  </w:style>
  <w:style w:type="paragraph" w:styleId="af2">
    <w:name w:val="Balloon Text"/>
    <w:basedOn w:val="a"/>
    <w:link w:val="Char3"/>
    <w:uiPriority w:val="99"/>
    <w:semiHidden/>
    <w:unhideWhenUsed/>
    <w:rsid w:val="003A3AE9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3A3AE9"/>
    <w:rPr>
      <w:sz w:val="18"/>
      <w:szCs w:val="18"/>
    </w:rPr>
  </w:style>
  <w:style w:type="paragraph" w:styleId="af3">
    <w:name w:val="header"/>
    <w:basedOn w:val="a"/>
    <w:link w:val="Char4"/>
    <w:unhideWhenUsed/>
    <w:rsid w:val="004A6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4A6430"/>
    <w:rPr>
      <w:sz w:val="18"/>
      <w:szCs w:val="18"/>
    </w:rPr>
  </w:style>
  <w:style w:type="paragraph" w:styleId="af4">
    <w:name w:val="footer"/>
    <w:basedOn w:val="a"/>
    <w:link w:val="Char5"/>
    <w:unhideWhenUsed/>
    <w:rsid w:val="004A64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rsid w:val="004A64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438</Words>
  <Characters>2497</Characters>
  <Application>Microsoft Office Word</Application>
  <DocSecurity>0</DocSecurity>
  <Lines>20</Lines>
  <Paragraphs>5</Paragraphs>
  <ScaleCrop>false</ScaleCrop>
  <Company> 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6</cp:revision>
  <cp:lastPrinted>2011-10-18T03:16:00Z</cp:lastPrinted>
  <dcterms:created xsi:type="dcterms:W3CDTF">2011-10-18T01:30:00Z</dcterms:created>
  <dcterms:modified xsi:type="dcterms:W3CDTF">2011-12-13T17:46:00Z</dcterms:modified>
</cp:coreProperties>
</file>